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4756210" w14:textId="74592811" w:rsidR="00EB6758" w:rsidRPr="00EB6758" w:rsidRDefault="00753D6A" w:rsidP="0069531D">
      <w:pPr>
        <w:spacing w:after="160"/>
        <w:jc w:val="center"/>
        <w:rPr>
          <w:b/>
        </w:rPr>
      </w:pPr>
      <w:r w:rsidRPr="008651B8">
        <w:rPr>
          <w:noProof/>
          <w:color w:val="000000" w:themeColor="text1"/>
        </w:rPr>
        <mc:AlternateContent>
          <mc:Choice Requires="wps">
            <w:drawing>
              <wp:anchor distT="0" distB="0" distL="114935" distR="114935" simplePos="0" relativeHeight="251657728" behindDoc="0" locked="0" layoutInCell="1" allowOverlap="1" wp14:anchorId="11930C4E" wp14:editId="3DEF467D">
                <wp:simplePos x="0" y="0"/>
                <wp:positionH relativeFrom="margin">
                  <wp:align>center</wp:align>
                </wp:positionH>
                <wp:positionV relativeFrom="page">
                  <wp:posOffset>914400</wp:posOffset>
                </wp:positionV>
                <wp:extent cx="6281420" cy="1756410"/>
                <wp:effectExtent l="0" t="0" r="0" b="0"/>
                <wp:wrapTopAndBottom/>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7564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899163" w14:textId="77777777" w:rsidR="00A523EC" w:rsidRDefault="00A523EC">
                            <w:pPr>
                              <w:pStyle w:val="Heading"/>
                              <w:rPr>
                                <w:lang w:val="en-GB"/>
                              </w:rPr>
                            </w:pPr>
                          </w:p>
                          <w:p w14:paraId="139B3B8A" w14:textId="369E5A09" w:rsidR="00A523EC" w:rsidRPr="00B778DA" w:rsidRDefault="005C5955">
                            <w:pPr>
                              <w:pStyle w:val="Heading"/>
                              <w:rPr>
                                <w:b/>
                                <w:sz w:val="28"/>
                                <w:szCs w:val="28"/>
                              </w:rPr>
                            </w:pPr>
                            <w:r>
                              <w:rPr>
                                <w:b/>
                                <w:sz w:val="28"/>
                                <w:szCs w:val="28"/>
                                <w:lang w:val="en-GB"/>
                              </w:rPr>
                              <w:t>Biobots Motion Classification</w:t>
                            </w:r>
                          </w:p>
                          <w:p w14:paraId="4547D5EE" w14:textId="77777777" w:rsidR="00A523EC" w:rsidRDefault="00A523EC"/>
                          <w:tbl>
                            <w:tblPr>
                              <w:tblW w:w="0" w:type="auto"/>
                              <w:tblLayout w:type="fixed"/>
                              <w:tblLook w:val="0000" w:firstRow="0" w:lastRow="0" w:firstColumn="0" w:lastColumn="0" w:noHBand="0" w:noVBand="0"/>
                            </w:tblPr>
                            <w:tblGrid>
                              <w:gridCol w:w="4810"/>
                              <w:gridCol w:w="4810"/>
                            </w:tblGrid>
                            <w:tr w:rsidR="00A523EC" w14:paraId="5043858B" w14:textId="77777777">
                              <w:tc>
                                <w:tcPr>
                                  <w:tcW w:w="4810" w:type="dxa"/>
                                  <w:shd w:val="clear" w:color="auto" w:fill="auto"/>
                                </w:tcPr>
                                <w:p w14:paraId="6FE6D929" w14:textId="77777777" w:rsidR="00A523EC" w:rsidRDefault="00874643">
                                  <w:pPr>
                                    <w:jc w:val="center"/>
                                    <w:rPr>
                                      <w:sz w:val="24"/>
                                      <w:szCs w:val="24"/>
                                      <w:lang w:val="en-GB" w:eastAsia="en-GB"/>
                                    </w:rPr>
                                  </w:pPr>
                                  <w:proofErr w:type="spellStart"/>
                                  <w:r>
                                    <w:rPr>
                                      <w:sz w:val="24"/>
                                      <w:szCs w:val="24"/>
                                      <w:lang w:val="en-GB" w:eastAsia="en-GB"/>
                                    </w:rPr>
                                    <w:t>Anamika</w:t>
                                  </w:r>
                                  <w:proofErr w:type="spellEnd"/>
                                  <w:r>
                                    <w:rPr>
                                      <w:sz w:val="24"/>
                                      <w:szCs w:val="24"/>
                                      <w:lang w:val="en-GB" w:eastAsia="en-GB"/>
                                    </w:rPr>
                                    <w:t xml:space="preserve"> Thakur</w:t>
                                  </w:r>
                                </w:p>
                                <w:p w14:paraId="0625E199" w14:textId="77777777" w:rsidR="00A523EC" w:rsidRDefault="00874643">
                                  <w:pPr>
                                    <w:jc w:val="center"/>
                                    <w:rPr>
                                      <w:sz w:val="24"/>
                                      <w:szCs w:val="24"/>
                                      <w:lang w:val="en-GB" w:eastAsia="en-GB"/>
                                    </w:rPr>
                                  </w:pPr>
                                  <w:r>
                                    <w:rPr>
                                      <w:sz w:val="24"/>
                                      <w:szCs w:val="24"/>
                                      <w:lang w:val="en-GB" w:eastAsia="en-GB"/>
                                    </w:rPr>
                                    <w:t>North Carolina State University</w:t>
                                  </w:r>
                                </w:p>
                                <w:p w14:paraId="764C6D0A" w14:textId="26E989A5" w:rsidR="00A523EC" w:rsidRDefault="00062C64">
                                  <w:pPr>
                                    <w:jc w:val="center"/>
                                  </w:pPr>
                                  <w:r>
                                    <w:rPr>
                                      <w:sz w:val="24"/>
                                      <w:szCs w:val="24"/>
                                      <w:lang w:val="en-GB" w:eastAsia="en-GB"/>
                                    </w:rPr>
                                    <w:t>a</w:t>
                                  </w:r>
                                  <w:r w:rsidR="00874643">
                                    <w:rPr>
                                      <w:sz w:val="24"/>
                                      <w:szCs w:val="24"/>
                                      <w:lang w:val="en-GB" w:eastAsia="en-GB"/>
                                    </w:rPr>
                                    <w:t>thakur3@ncsu.edu</w:t>
                                  </w:r>
                                </w:p>
                                <w:p w14:paraId="6D001D41" w14:textId="77777777" w:rsidR="00A523EC" w:rsidRDefault="00A523EC">
                                  <w:pPr>
                                    <w:jc w:val="center"/>
                                  </w:pPr>
                                </w:p>
                              </w:tc>
                              <w:tc>
                                <w:tcPr>
                                  <w:tcW w:w="4810" w:type="dxa"/>
                                  <w:shd w:val="clear" w:color="auto" w:fill="auto"/>
                                </w:tcPr>
                                <w:p w14:paraId="386F33EF" w14:textId="477582E5" w:rsidR="00874643" w:rsidRDefault="005C5955" w:rsidP="00874643">
                                  <w:pPr>
                                    <w:jc w:val="center"/>
                                    <w:rPr>
                                      <w:sz w:val="24"/>
                                      <w:szCs w:val="24"/>
                                      <w:lang w:val="en-GB" w:eastAsia="en-GB"/>
                                    </w:rPr>
                                  </w:pPr>
                                  <w:r>
                                    <w:rPr>
                                      <w:sz w:val="24"/>
                                      <w:szCs w:val="24"/>
                                      <w:lang w:val="en-GB" w:eastAsia="en-GB"/>
                                    </w:rPr>
                                    <w:t>Shankara Narayanan Sethuraman</w:t>
                                  </w:r>
                                </w:p>
                                <w:p w14:paraId="1D283244" w14:textId="77777777" w:rsidR="00874643" w:rsidRDefault="00874643" w:rsidP="00874643">
                                  <w:pPr>
                                    <w:jc w:val="center"/>
                                    <w:rPr>
                                      <w:sz w:val="24"/>
                                      <w:szCs w:val="24"/>
                                      <w:lang w:val="en-GB" w:eastAsia="en-GB"/>
                                    </w:rPr>
                                  </w:pPr>
                                  <w:r>
                                    <w:rPr>
                                      <w:sz w:val="24"/>
                                      <w:szCs w:val="24"/>
                                      <w:lang w:val="en-GB" w:eastAsia="en-GB"/>
                                    </w:rPr>
                                    <w:t>North Carolina State University</w:t>
                                  </w:r>
                                </w:p>
                                <w:p w14:paraId="2A1D1766" w14:textId="57FEEDD1" w:rsidR="00874643" w:rsidRDefault="005C5955" w:rsidP="00874643">
                                  <w:pPr>
                                    <w:jc w:val="center"/>
                                  </w:pPr>
                                  <w:r>
                                    <w:rPr>
                                      <w:sz w:val="24"/>
                                      <w:szCs w:val="24"/>
                                      <w:lang w:val="en-GB" w:eastAsia="en-GB"/>
                                    </w:rPr>
                                    <w:t>ssethur2</w:t>
                                  </w:r>
                                  <w:r w:rsidR="00874643">
                                    <w:rPr>
                                      <w:sz w:val="24"/>
                                      <w:szCs w:val="24"/>
                                      <w:lang w:val="en-GB" w:eastAsia="en-GB"/>
                                    </w:rPr>
                                    <w:t>@ncsu.edu</w:t>
                                  </w:r>
                                </w:p>
                                <w:p w14:paraId="39175C7A" w14:textId="77777777" w:rsidR="00A523EC" w:rsidRDefault="00A523EC">
                                  <w:pPr>
                                    <w:jc w:val="center"/>
                                  </w:pPr>
                                </w:p>
                              </w:tc>
                            </w:tr>
                          </w:tbl>
                          <w:p w14:paraId="4966FB70" w14:textId="6A0DDC07" w:rsidR="00874643" w:rsidRDefault="005C5955" w:rsidP="00874643">
                            <w:pPr>
                              <w:jc w:val="center"/>
                              <w:rPr>
                                <w:sz w:val="24"/>
                                <w:szCs w:val="24"/>
                                <w:lang w:val="en-GB" w:eastAsia="en-GB"/>
                              </w:rPr>
                            </w:pPr>
                            <w:r>
                              <w:rPr>
                                <w:sz w:val="24"/>
                                <w:szCs w:val="24"/>
                                <w:lang w:val="en-GB" w:eastAsia="en-GB"/>
                              </w:rPr>
                              <w:t>Jordan Campbell</w:t>
                            </w:r>
                          </w:p>
                          <w:p w14:paraId="0EC8DEA4" w14:textId="77777777" w:rsidR="00874643" w:rsidRDefault="00874643" w:rsidP="00874643">
                            <w:pPr>
                              <w:jc w:val="center"/>
                              <w:rPr>
                                <w:sz w:val="24"/>
                                <w:szCs w:val="24"/>
                                <w:lang w:val="en-GB" w:eastAsia="en-GB"/>
                              </w:rPr>
                            </w:pPr>
                            <w:r>
                              <w:rPr>
                                <w:sz w:val="24"/>
                                <w:szCs w:val="24"/>
                                <w:lang w:val="en-GB" w:eastAsia="en-GB"/>
                              </w:rPr>
                              <w:t>North Carolina State University</w:t>
                            </w:r>
                          </w:p>
                          <w:p w14:paraId="4B120315" w14:textId="78CE75C6" w:rsidR="00874643" w:rsidRDefault="005C5955" w:rsidP="00874643">
                            <w:pPr>
                              <w:jc w:val="center"/>
                            </w:pPr>
                            <w:r>
                              <w:rPr>
                                <w:sz w:val="24"/>
                                <w:szCs w:val="24"/>
                                <w:lang w:val="en-GB" w:eastAsia="en-GB"/>
                              </w:rPr>
                              <w:t>jhcampbe</w:t>
                            </w:r>
                            <w:r w:rsidR="00874643">
                              <w:rPr>
                                <w:sz w:val="24"/>
                                <w:szCs w:val="24"/>
                                <w:lang w:val="en-GB" w:eastAsia="en-GB"/>
                              </w:rPr>
                              <w:t>@ncsu.edu</w:t>
                            </w:r>
                          </w:p>
                          <w:p w14:paraId="0D0D1DBD" w14:textId="2436819C" w:rsidR="00A523EC" w:rsidRDefault="0069531D">
                            <w:r>
                              <w:tab/>
                            </w:r>
                            <w: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930C4E" id="_x0000_t202" coordsize="21600,21600" o:spt="202" path="m,l,21600r21600,l21600,xe">
                <v:stroke joinstyle="miter"/>
                <v:path gradientshapeok="t" o:connecttype="rect"/>
              </v:shapetype>
              <v:shape id="Text Box 11" o:spid="_x0000_s1026" type="#_x0000_t202" style="position:absolute;left:0;text-align:left;margin-left:0;margin-top:1in;width:494.6pt;height:138.3pt;z-index:251657728;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" stroked="f">
                <v:fill opacity="0"/>
                <v:textbox inset="0,0,0,0">
                  <w:txbxContent>
                    <w:p w14:paraId="17899163" w14:textId="77777777" w:rsidR="00A523EC" w:rsidRDefault="00A523EC">
                      <w:pPr>
                        <w:pStyle w:val="Heading"/>
                        <w:rPr>
                          <w:lang w:val="en-GB"/>
                        </w:rPr>
                      </w:pPr>
                    </w:p>
                    <w:p w14:paraId="139B3B8A" w14:textId="369E5A09" w:rsidR="00A523EC" w:rsidRPr="00B778DA" w:rsidRDefault="005C5955">
                      <w:pPr>
                        <w:pStyle w:val="Heading"/>
                        <w:rPr>
                          <w:b/>
                          <w:sz w:val="28"/>
                          <w:szCs w:val="28"/>
                        </w:rPr>
                      </w:pPr>
                      <w:r>
                        <w:rPr>
                          <w:b/>
                          <w:sz w:val="28"/>
                          <w:szCs w:val="28"/>
                          <w:lang w:val="en-GB"/>
                        </w:rPr>
                        <w:t>Biobots Motion Classification</w:t>
                      </w:r>
                    </w:p>
                    <w:p w14:paraId="4547D5EE" w14:textId="77777777" w:rsidR="00A523EC" w:rsidRDefault="00A523EC"/>
                    <w:tbl>
                      <w:tblPr>
                        <w:tblW w:w="0" w:type="auto"/>
                        <w:tblLayout w:type="fixed"/>
                        <w:tblLook w:val="0000" w:firstRow="0" w:lastRow="0" w:firstColumn="0" w:lastColumn="0" w:noHBand="0" w:noVBand="0"/>
                      </w:tblPr>
                      <w:tblGrid>
                        <w:gridCol w:w="4810"/>
                        <w:gridCol w:w="4810"/>
                      </w:tblGrid>
                      <w:tr w:rsidR="00A523EC" w14:paraId="5043858B" w14:textId="77777777">
                        <w:tc>
                          <w:tcPr>
                            <w:tcW w:w="4810" w:type="dxa"/>
                            <w:shd w:val="clear" w:color="auto" w:fill="auto"/>
                          </w:tcPr>
                          <w:p w14:paraId="6FE6D929" w14:textId="77777777" w:rsidR="00A523EC" w:rsidRDefault="00874643">
                            <w:pPr>
                              <w:jc w:val="center"/>
                              <w:rPr>
                                <w:sz w:val="24"/>
                                <w:szCs w:val="24"/>
                                <w:lang w:val="en-GB" w:eastAsia="en-GB"/>
                              </w:rPr>
                            </w:pPr>
                            <w:proofErr w:type="spellStart"/>
                            <w:r>
                              <w:rPr>
                                <w:sz w:val="24"/>
                                <w:szCs w:val="24"/>
                                <w:lang w:val="en-GB" w:eastAsia="en-GB"/>
                              </w:rPr>
                              <w:t>Anamika</w:t>
                            </w:r>
                            <w:proofErr w:type="spellEnd"/>
                            <w:r>
                              <w:rPr>
                                <w:sz w:val="24"/>
                                <w:szCs w:val="24"/>
                                <w:lang w:val="en-GB" w:eastAsia="en-GB"/>
                              </w:rPr>
                              <w:t xml:space="preserve"> Thakur</w:t>
                            </w:r>
                          </w:p>
                          <w:p w14:paraId="0625E199" w14:textId="77777777" w:rsidR="00A523EC" w:rsidRDefault="00874643">
                            <w:pPr>
                              <w:jc w:val="center"/>
                              <w:rPr>
                                <w:sz w:val="24"/>
                                <w:szCs w:val="24"/>
                                <w:lang w:val="en-GB" w:eastAsia="en-GB"/>
                              </w:rPr>
                            </w:pPr>
                            <w:r>
                              <w:rPr>
                                <w:sz w:val="24"/>
                                <w:szCs w:val="24"/>
                                <w:lang w:val="en-GB" w:eastAsia="en-GB"/>
                              </w:rPr>
                              <w:t>North Carolina State University</w:t>
                            </w:r>
                          </w:p>
                          <w:p w14:paraId="764C6D0A" w14:textId="26E989A5" w:rsidR="00A523EC" w:rsidRDefault="00062C64">
                            <w:pPr>
                              <w:jc w:val="center"/>
                            </w:pPr>
                            <w:r>
                              <w:rPr>
                                <w:sz w:val="24"/>
                                <w:szCs w:val="24"/>
                                <w:lang w:val="en-GB" w:eastAsia="en-GB"/>
                              </w:rPr>
                              <w:t>a</w:t>
                            </w:r>
                            <w:r w:rsidR="00874643">
                              <w:rPr>
                                <w:sz w:val="24"/>
                                <w:szCs w:val="24"/>
                                <w:lang w:val="en-GB" w:eastAsia="en-GB"/>
                              </w:rPr>
                              <w:t>thakur3@ncsu.edu</w:t>
                            </w:r>
                          </w:p>
                          <w:p w14:paraId="6D001D41" w14:textId="77777777" w:rsidR="00A523EC" w:rsidRDefault="00A523EC">
                            <w:pPr>
                              <w:jc w:val="center"/>
                            </w:pPr>
                          </w:p>
                        </w:tc>
                        <w:tc>
                          <w:tcPr>
                            <w:tcW w:w="4810" w:type="dxa"/>
                            <w:shd w:val="clear" w:color="auto" w:fill="auto"/>
                          </w:tcPr>
                          <w:p w14:paraId="386F33EF" w14:textId="477582E5" w:rsidR="00874643" w:rsidRDefault="005C5955" w:rsidP="00874643">
                            <w:pPr>
                              <w:jc w:val="center"/>
                              <w:rPr>
                                <w:sz w:val="24"/>
                                <w:szCs w:val="24"/>
                                <w:lang w:val="en-GB" w:eastAsia="en-GB"/>
                              </w:rPr>
                            </w:pPr>
                            <w:r>
                              <w:rPr>
                                <w:sz w:val="24"/>
                                <w:szCs w:val="24"/>
                                <w:lang w:val="en-GB" w:eastAsia="en-GB"/>
                              </w:rPr>
                              <w:t>Shankara Narayanan Sethuraman</w:t>
                            </w:r>
                          </w:p>
                          <w:p w14:paraId="1D283244" w14:textId="77777777" w:rsidR="00874643" w:rsidRDefault="00874643" w:rsidP="00874643">
                            <w:pPr>
                              <w:jc w:val="center"/>
                              <w:rPr>
                                <w:sz w:val="24"/>
                                <w:szCs w:val="24"/>
                                <w:lang w:val="en-GB" w:eastAsia="en-GB"/>
                              </w:rPr>
                            </w:pPr>
                            <w:r>
                              <w:rPr>
                                <w:sz w:val="24"/>
                                <w:szCs w:val="24"/>
                                <w:lang w:val="en-GB" w:eastAsia="en-GB"/>
                              </w:rPr>
                              <w:t>North Carolina State University</w:t>
                            </w:r>
                          </w:p>
                          <w:p w14:paraId="2A1D1766" w14:textId="57FEEDD1" w:rsidR="00874643" w:rsidRDefault="005C5955" w:rsidP="00874643">
                            <w:pPr>
                              <w:jc w:val="center"/>
                            </w:pPr>
                            <w:r>
                              <w:rPr>
                                <w:sz w:val="24"/>
                                <w:szCs w:val="24"/>
                                <w:lang w:val="en-GB" w:eastAsia="en-GB"/>
                              </w:rPr>
                              <w:t>ssethur2</w:t>
                            </w:r>
                            <w:r w:rsidR="00874643">
                              <w:rPr>
                                <w:sz w:val="24"/>
                                <w:szCs w:val="24"/>
                                <w:lang w:val="en-GB" w:eastAsia="en-GB"/>
                              </w:rPr>
                              <w:t>@ncsu.edu</w:t>
                            </w:r>
                          </w:p>
                          <w:p w14:paraId="39175C7A" w14:textId="77777777" w:rsidR="00A523EC" w:rsidRDefault="00A523EC">
                            <w:pPr>
                              <w:jc w:val="center"/>
                            </w:pPr>
                          </w:p>
                        </w:tc>
                      </w:tr>
                    </w:tbl>
                    <w:p w14:paraId="4966FB70" w14:textId="6A0DDC07" w:rsidR="00874643" w:rsidRDefault="005C5955" w:rsidP="00874643">
                      <w:pPr>
                        <w:jc w:val="center"/>
                        <w:rPr>
                          <w:sz w:val="24"/>
                          <w:szCs w:val="24"/>
                          <w:lang w:val="en-GB" w:eastAsia="en-GB"/>
                        </w:rPr>
                      </w:pPr>
                      <w:r>
                        <w:rPr>
                          <w:sz w:val="24"/>
                          <w:szCs w:val="24"/>
                          <w:lang w:val="en-GB" w:eastAsia="en-GB"/>
                        </w:rPr>
                        <w:t>Jordan Campbell</w:t>
                      </w:r>
                    </w:p>
                    <w:p w14:paraId="0EC8DEA4" w14:textId="77777777" w:rsidR="00874643" w:rsidRDefault="00874643" w:rsidP="00874643">
                      <w:pPr>
                        <w:jc w:val="center"/>
                        <w:rPr>
                          <w:sz w:val="24"/>
                          <w:szCs w:val="24"/>
                          <w:lang w:val="en-GB" w:eastAsia="en-GB"/>
                        </w:rPr>
                      </w:pPr>
                      <w:r>
                        <w:rPr>
                          <w:sz w:val="24"/>
                          <w:szCs w:val="24"/>
                          <w:lang w:val="en-GB" w:eastAsia="en-GB"/>
                        </w:rPr>
                        <w:t>North Carolina State University</w:t>
                      </w:r>
                    </w:p>
                    <w:p w14:paraId="4B120315" w14:textId="78CE75C6" w:rsidR="00874643" w:rsidRDefault="005C5955" w:rsidP="00874643">
                      <w:pPr>
                        <w:jc w:val="center"/>
                      </w:pPr>
                      <w:r>
                        <w:rPr>
                          <w:sz w:val="24"/>
                          <w:szCs w:val="24"/>
                          <w:lang w:val="en-GB" w:eastAsia="en-GB"/>
                        </w:rPr>
                        <w:t>jhcampbe</w:t>
                      </w:r>
                      <w:r w:rsidR="00874643">
                        <w:rPr>
                          <w:sz w:val="24"/>
                          <w:szCs w:val="24"/>
                          <w:lang w:val="en-GB" w:eastAsia="en-GB"/>
                        </w:rPr>
                        <w:t>@ncsu.edu</w:t>
                      </w:r>
                    </w:p>
                    <w:p w14:paraId="0D0D1DBD" w14:textId="2436819C" w:rsidR="00A523EC" w:rsidRDefault="0069531D">
                      <w:r>
                        <w:tab/>
                      </w:r>
                      <w:r>
                        <w:tab/>
                      </w:r>
                    </w:p>
                  </w:txbxContent>
                </v:textbox>
                <w10:wrap type="topAndBottom" anchorx="margin" anchory="page"/>
              </v:shape>
            </w:pict>
          </mc:Fallback>
        </mc:AlternateContent>
      </w:r>
      <w:r w:rsidR="00EB6758" w:rsidRPr="00EB6758">
        <w:rPr>
          <w:b/>
        </w:rPr>
        <w:t>Abstract</w:t>
      </w:r>
    </w:p>
    <w:p w14:paraId="76775983" w14:textId="72FA71E9" w:rsidR="00EB6758" w:rsidRPr="00A76124" w:rsidRDefault="00FE45ED" w:rsidP="00AD59AB">
      <w:pPr>
        <w:spacing w:after="160"/>
        <w:jc w:val="both"/>
        <w:rPr>
          <w:i/>
          <w:iCs/>
          <w:color w:val="000000" w:themeColor="text1"/>
          <w:lang w:eastAsia="zh-TW"/>
        </w:rPr>
      </w:pPr>
      <w:r w:rsidRPr="00FE45ED">
        <w:rPr>
          <w:i/>
        </w:rPr>
        <w:t>In this study, aggregated sensor data on cybernetic Madagascar hissing cockroaches, called ‘biobots’ is used to understand their motion.</w:t>
      </w:r>
      <w:r>
        <w:rPr>
          <w:i/>
        </w:rPr>
        <w:t xml:space="preserve"> </w:t>
      </w:r>
      <w:r w:rsidR="00E84B5B">
        <w:rPr>
          <w:i/>
        </w:rPr>
        <w:t xml:space="preserve">The motion of the </w:t>
      </w:r>
      <w:r w:rsidR="007E0660">
        <w:rPr>
          <w:i/>
          <w:iCs/>
          <w:color w:val="000000" w:themeColor="text1"/>
          <w:lang w:eastAsia="zh-TW"/>
        </w:rPr>
        <w:t>B</w:t>
      </w:r>
      <w:r w:rsidR="00671DF9" w:rsidRPr="00A76124">
        <w:rPr>
          <w:i/>
          <w:iCs/>
          <w:color w:val="000000" w:themeColor="text1"/>
          <w:lang w:eastAsia="zh-TW"/>
        </w:rPr>
        <w:t>iobots</w:t>
      </w:r>
      <w:r w:rsidR="00A76124">
        <w:rPr>
          <w:i/>
          <w:iCs/>
          <w:color w:val="000000" w:themeColor="text1"/>
          <w:lang w:eastAsia="zh-TW"/>
        </w:rPr>
        <w:t xml:space="preserve"> </w:t>
      </w:r>
      <w:r w:rsidR="00E84B5B">
        <w:rPr>
          <w:i/>
          <w:iCs/>
          <w:color w:val="000000" w:themeColor="text1"/>
          <w:lang w:eastAsia="zh-TW"/>
        </w:rPr>
        <w:t xml:space="preserve">can be classified into </w:t>
      </w:r>
      <w:r w:rsidR="00671DF9" w:rsidRPr="00A76124">
        <w:rPr>
          <w:i/>
          <w:iCs/>
          <w:color w:val="000000" w:themeColor="text1"/>
          <w:lang w:eastAsia="zh-TW"/>
        </w:rPr>
        <w:t>four states: stationary, random motion, clockwise motio</w:t>
      </w:r>
      <w:r w:rsidR="00284C9D">
        <w:rPr>
          <w:i/>
          <w:iCs/>
          <w:color w:val="000000" w:themeColor="text1"/>
          <w:lang w:eastAsia="zh-TW"/>
        </w:rPr>
        <w:t xml:space="preserve">n and counter-clockwise motion. </w:t>
      </w:r>
      <w:r w:rsidR="001F14F1">
        <w:rPr>
          <w:i/>
          <w:iCs/>
          <w:color w:val="000000" w:themeColor="text1"/>
          <w:lang w:eastAsia="zh-TW"/>
        </w:rPr>
        <w:t>In this project, the classification process has been attempted with</w:t>
      </w:r>
      <w:r w:rsidR="00CE29DF">
        <w:rPr>
          <w:i/>
          <w:iCs/>
          <w:color w:val="000000" w:themeColor="text1"/>
          <w:lang w:eastAsia="zh-TW"/>
        </w:rPr>
        <w:t xml:space="preserve"> the</w:t>
      </w:r>
      <w:r w:rsidR="001F14F1">
        <w:rPr>
          <w:i/>
          <w:iCs/>
          <w:color w:val="000000" w:themeColor="text1"/>
          <w:lang w:eastAsia="zh-TW"/>
        </w:rPr>
        <w:t xml:space="preserve"> aid of Hidden Markov Models.</w:t>
      </w:r>
    </w:p>
    <w:p w14:paraId="0A8FEF8A" w14:textId="7B2DF54B" w:rsidR="00A523EC" w:rsidRDefault="00CF2462" w:rsidP="00FE45ED">
      <w:pPr>
        <w:pStyle w:val="Heading1"/>
        <w:spacing w:before="0" w:after="160"/>
        <w:rPr>
          <w:color w:val="000000" w:themeColor="text1"/>
        </w:rPr>
      </w:pPr>
      <w:r>
        <w:rPr>
          <w:color w:val="000000" w:themeColor="text1"/>
        </w:rPr>
        <w:t xml:space="preserve">1. </w:t>
      </w:r>
      <w:r w:rsidR="00A523EC" w:rsidRPr="008651B8">
        <w:rPr>
          <w:color w:val="000000" w:themeColor="text1"/>
        </w:rPr>
        <w:t>Introduction</w:t>
      </w:r>
    </w:p>
    <w:p w14:paraId="02D6E6DA" w14:textId="77777777" w:rsidR="00271B7D" w:rsidRDefault="00FE45ED" w:rsidP="00AD59AB">
      <w:pPr>
        <w:spacing w:after="80"/>
        <w:jc w:val="both"/>
      </w:pPr>
      <w:r>
        <w:t xml:space="preserve">The need to develop miniature, robotic entities that can carry </w:t>
      </w:r>
      <w:r w:rsidR="008C12B1">
        <w:t xml:space="preserve">a wide range of sensors and </w:t>
      </w:r>
      <w:r w:rsidR="008C12B1" w:rsidRPr="00042CC2">
        <w:t>function effectively under complex, nonhomogeneous</w:t>
      </w:r>
      <w:r w:rsidR="008C12B1">
        <w:t xml:space="preserve"> </w:t>
      </w:r>
      <w:r w:rsidR="008C12B1" w:rsidRPr="00042CC2">
        <w:t>environments emerging after for example a natural disaster</w:t>
      </w:r>
      <w:r w:rsidR="008C12B1">
        <w:t xml:space="preserve"> is very critical.</w:t>
      </w:r>
      <w:r w:rsidR="00271B7D">
        <w:t xml:space="preserve"> </w:t>
      </w:r>
    </w:p>
    <w:p w14:paraId="67F9053B" w14:textId="25171D97" w:rsidR="00042CC2" w:rsidRDefault="008C12B1" w:rsidP="00AD59AB">
      <w:pPr>
        <w:spacing w:after="80"/>
        <w:jc w:val="both"/>
      </w:pPr>
      <w:r>
        <w:t>However, c</w:t>
      </w:r>
      <w:r w:rsidR="00042CC2" w:rsidRPr="00042CC2">
        <w:t>urrent technology falls short in offering mobile robotic agents</w:t>
      </w:r>
      <w:r>
        <w:t xml:space="preserve"> that can do the job</w:t>
      </w:r>
      <w:r w:rsidR="00042CC2" w:rsidRPr="00042CC2">
        <w:t>.</w:t>
      </w:r>
      <w:r>
        <w:t xml:space="preserve"> </w:t>
      </w:r>
      <w:r w:rsidR="00042CC2" w:rsidRPr="00042CC2">
        <w:t xml:space="preserve">Insects, on the other hand, exhibit an unmatched ability to navigate through a variety of environments via efficient </w:t>
      </w:r>
      <w:r w:rsidR="0070631B" w:rsidRPr="00042CC2">
        <w:t>locomotion.</w:t>
      </w:r>
      <w:r w:rsidR="0070631B" w:rsidRPr="00562518">
        <w:rPr>
          <w:vertAlign w:val="superscript"/>
        </w:rPr>
        <w:t xml:space="preserve"> [</w:t>
      </w:r>
      <w:r w:rsidR="00562518" w:rsidRPr="00562518">
        <w:rPr>
          <w:vertAlign w:val="superscript"/>
        </w:rPr>
        <w:t>2]</w:t>
      </w:r>
    </w:p>
    <w:p w14:paraId="32499DBB" w14:textId="77777777" w:rsidR="00271B7D" w:rsidRDefault="008C12B1" w:rsidP="00864D93">
      <w:pPr>
        <w:suppressAutoHyphens w:val="0"/>
        <w:autoSpaceDE/>
        <w:spacing w:after="160"/>
        <w:jc w:val="both"/>
        <w:rPr>
          <w:color w:val="000000"/>
          <w:lang w:eastAsia="ja-JP"/>
        </w:rPr>
      </w:pPr>
      <w:r>
        <w:rPr>
          <w:color w:val="000000"/>
          <w:lang w:eastAsia="ja-JP"/>
        </w:rPr>
        <w:t xml:space="preserve">The Cyber Internet Networks project at the </w:t>
      </w:r>
      <w:proofErr w:type="spellStart"/>
      <w:r>
        <w:rPr>
          <w:color w:val="000000"/>
          <w:lang w:eastAsia="ja-JP"/>
        </w:rPr>
        <w:t>ARoS</w:t>
      </w:r>
      <w:proofErr w:type="spellEnd"/>
      <w:r>
        <w:rPr>
          <w:color w:val="000000"/>
          <w:lang w:eastAsia="ja-JP"/>
        </w:rPr>
        <w:t xml:space="preserve"> Laboratory, NCSU, uses cybernetic </w:t>
      </w:r>
      <w:r w:rsidRPr="008C12B1">
        <w:rPr>
          <w:color w:val="000000"/>
          <w:lang w:eastAsia="ja-JP"/>
        </w:rPr>
        <w:t>Madagascar hissin</w:t>
      </w:r>
      <w:r>
        <w:rPr>
          <w:color w:val="000000"/>
          <w:lang w:eastAsia="ja-JP"/>
        </w:rPr>
        <w:t xml:space="preserve">g cockroaches, called ‘biobots’ and aggregates data from several </w:t>
      </w:r>
      <w:r w:rsidRPr="008C12B1">
        <w:rPr>
          <w:color w:val="000000"/>
          <w:lang w:eastAsia="ja-JP"/>
        </w:rPr>
        <w:t>biological and synthetic sensors</w:t>
      </w:r>
      <w:r>
        <w:rPr>
          <w:color w:val="000000"/>
          <w:lang w:eastAsia="ja-JP"/>
        </w:rPr>
        <w:t xml:space="preserve"> periodically to analyze their natural movement</w:t>
      </w:r>
      <w:r w:rsidR="00864D93">
        <w:rPr>
          <w:color w:val="000000"/>
          <w:lang w:eastAsia="ja-JP"/>
        </w:rPr>
        <w:t>.</w:t>
      </w:r>
      <w:r w:rsidR="00271B7D">
        <w:rPr>
          <w:color w:val="000000"/>
          <w:lang w:eastAsia="ja-JP"/>
        </w:rPr>
        <w:t xml:space="preserve"> </w:t>
      </w:r>
    </w:p>
    <w:p w14:paraId="71774F16" w14:textId="1E17264A" w:rsidR="00864D93" w:rsidRDefault="00911E90" w:rsidP="00864D93">
      <w:pPr>
        <w:suppressAutoHyphens w:val="0"/>
        <w:autoSpaceDE/>
        <w:spacing w:after="160"/>
        <w:jc w:val="both"/>
        <w:rPr>
          <w:color w:val="000000"/>
          <w:lang w:eastAsia="ja-JP"/>
        </w:rPr>
      </w:pPr>
      <w:r>
        <w:rPr>
          <w:color w:val="000000"/>
          <w:lang w:eastAsia="ja-JP"/>
        </w:rPr>
        <w:t>The aim of this</w:t>
      </w:r>
      <w:r w:rsidR="00864D93">
        <w:rPr>
          <w:color w:val="000000"/>
          <w:lang w:eastAsia="ja-JP"/>
        </w:rPr>
        <w:t xml:space="preserve"> </w:t>
      </w:r>
      <w:r w:rsidR="0026044F" w:rsidRPr="0026044F">
        <w:rPr>
          <w:color w:val="000000"/>
          <w:lang w:eastAsia="ja-JP"/>
        </w:rPr>
        <w:t xml:space="preserve">project is to </w:t>
      </w:r>
      <w:r w:rsidR="00864D93">
        <w:rPr>
          <w:color w:val="000000"/>
          <w:lang w:eastAsia="ja-JP"/>
        </w:rPr>
        <w:t xml:space="preserve">attempt to understand the aggregated biobot data and </w:t>
      </w:r>
      <w:r w:rsidR="0026044F" w:rsidRPr="0026044F">
        <w:rPr>
          <w:color w:val="000000"/>
          <w:lang w:eastAsia="ja-JP"/>
        </w:rPr>
        <w:t>develop an approach to classify the</w:t>
      </w:r>
      <w:r w:rsidR="00864D93">
        <w:rPr>
          <w:color w:val="000000"/>
          <w:lang w:eastAsia="ja-JP"/>
        </w:rPr>
        <w:t>ir</w:t>
      </w:r>
      <w:r w:rsidR="0026044F" w:rsidRPr="0026044F">
        <w:rPr>
          <w:color w:val="000000"/>
          <w:lang w:eastAsia="ja-JP"/>
        </w:rPr>
        <w:t xml:space="preserve"> </w:t>
      </w:r>
      <w:r w:rsidR="00864D93">
        <w:rPr>
          <w:color w:val="000000"/>
          <w:lang w:eastAsia="ja-JP"/>
        </w:rPr>
        <w:t>state</w:t>
      </w:r>
      <w:r w:rsidR="0026044F" w:rsidRPr="0026044F">
        <w:rPr>
          <w:color w:val="000000"/>
          <w:lang w:eastAsia="ja-JP"/>
        </w:rPr>
        <w:t>.</w:t>
      </w:r>
    </w:p>
    <w:p w14:paraId="7ADEE9B8" w14:textId="148CDC93" w:rsidR="00271B7D" w:rsidRDefault="00911E90" w:rsidP="00864D93">
      <w:pPr>
        <w:suppressAutoHyphens w:val="0"/>
        <w:autoSpaceDE/>
        <w:spacing w:after="160"/>
        <w:jc w:val="both"/>
        <w:rPr>
          <w:color w:val="000000"/>
          <w:lang w:eastAsia="ja-JP"/>
        </w:rPr>
      </w:pPr>
      <w:r>
        <w:rPr>
          <w:color w:val="000000"/>
          <w:lang w:eastAsia="ja-JP"/>
        </w:rPr>
        <w:t>In P</w:t>
      </w:r>
      <w:r w:rsidR="00271B7D">
        <w:rPr>
          <w:color w:val="000000"/>
          <w:lang w:eastAsia="ja-JP"/>
        </w:rPr>
        <w:t>roject 2.1</w:t>
      </w:r>
      <w:r>
        <w:rPr>
          <w:color w:val="000000"/>
          <w:lang w:eastAsia="ja-JP"/>
        </w:rPr>
        <w:t xml:space="preserve">, </w:t>
      </w:r>
      <w:r w:rsidR="00271B7D">
        <w:rPr>
          <w:color w:val="000000"/>
          <w:lang w:eastAsia="ja-JP"/>
        </w:rPr>
        <w:t xml:space="preserve">two </w:t>
      </w:r>
      <w:r>
        <w:rPr>
          <w:color w:val="000000"/>
          <w:lang w:eastAsia="ja-JP"/>
        </w:rPr>
        <w:t xml:space="preserve">machine learning approaches were used for this </w:t>
      </w:r>
      <w:r w:rsidR="00271B7D">
        <w:rPr>
          <w:color w:val="000000"/>
          <w:lang w:eastAsia="ja-JP"/>
        </w:rPr>
        <w:t>classif</w:t>
      </w:r>
      <w:r>
        <w:rPr>
          <w:color w:val="000000"/>
          <w:lang w:eastAsia="ja-JP"/>
        </w:rPr>
        <w:t xml:space="preserve">ication </w:t>
      </w:r>
      <w:proofErr w:type="gramStart"/>
      <w:r>
        <w:rPr>
          <w:color w:val="000000"/>
          <w:lang w:eastAsia="ja-JP"/>
        </w:rPr>
        <w:t>task :</w:t>
      </w:r>
      <w:proofErr w:type="gramEnd"/>
      <w:r>
        <w:rPr>
          <w:color w:val="000000"/>
          <w:lang w:eastAsia="ja-JP"/>
        </w:rPr>
        <w:t xml:space="preserve"> Fine K-Nearest Neighbors and Cubic</w:t>
      </w:r>
      <w:r w:rsidR="00271B7D">
        <w:rPr>
          <w:color w:val="000000"/>
          <w:lang w:eastAsia="ja-JP"/>
        </w:rPr>
        <w:t xml:space="preserve"> </w:t>
      </w:r>
      <w:r>
        <w:rPr>
          <w:color w:val="000000"/>
          <w:lang w:eastAsia="ja-JP"/>
        </w:rPr>
        <w:t xml:space="preserve">Support Vector Machine. They produced </w:t>
      </w:r>
      <w:r w:rsidR="00271B7D">
        <w:rPr>
          <w:color w:val="000000"/>
          <w:lang w:eastAsia="ja-JP"/>
        </w:rPr>
        <w:t xml:space="preserve">F1 scores of 0.7749 and 0.7962 </w:t>
      </w:r>
      <w:r>
        <w:rPr>
          <w:color w:val="000000"/>
          <w:lang w:eastAsia="ja-JP"/>
        </w:rPr>
        <w:t>respectively.</w:t>
      </w:r>
    </w:p>
    <w:p w14:paraId="02B777E5" w14:textId="77777777" w:rsidR="00911E90" w:rsidRDefault="00911E90" w:rsidP="00864D93">
      <w:pPr>
        <w:suppressAutoHyphens w:val="0"/>
        <w:autoSpaceDE/>
        <w:spacing w:after="160"/>
        <w:jc w:val="both"/>
        <w:rPr>
          <w:color w:val="000000"/>
          <w:lang w:eastAsia="ja-JP"/>
        </w:rPr>
      </w:pPr>
      <w:r>
        <w:rPr>
          <w:color w:val="000000"/>
          <w:lang w:eastAsia="ja-JP"/>
        </w:rPr>
        <w:t xml:space="preserve">Since the data provided is a Time Series Data and the motion of biobots tend to mirror state transfers, we attempt in this project </w:t>
      </w:r>
      <w:proofErr w:type="gramStart"/>
      <w:r>
        <w:rPr>
          <w:color w:val="000000"/>
          <w:lang w:eastAsia="ja-JP"/>
        </w:rPr>
        <w:t>( project</w:t>
      </w:r>
      <w:proofErr w:type="gramEnd"/>
      <w:r>
        <w:rPr>
          <w:color w:val="000000"/>
          <w:lang w:eastAsia="ja-JP"/>
        </w:rPr>
        <w:t xml:space="preserve"> 2.2 ) to model their motion through a Hidden Markov Model ( HMM ).</w:t>
      </w:r>
    </w:p>
    <w:p w14:paraId="59F7C16D" w14:textId="560A7A27" w:rsidR="00271B7D" w:rsidRDefault="00911E90" w:rsidP="00864D93">
      <w:pPr>
        <w:suppressAutoHyphens w:val="0"/>
        <w:autoSpaceDE/>
        <w:spacing w:after="160"/>
        <w:jc w:val="both"/>
        <w:rPr>
          <w:color w:val="000000"/>
          <w:lang w:eastAsia="ja-JP"/>
        </w:rPr>
      </w:pPr>
      <w:r>
        <w:rPr>
          <w:color w:val="000000"/>
          <w:lang w:eastAsia="ja-JP"/>
        </w:rPr>
        <w:t xml:space="preserve">We expect </w:t>
      </w:r>
      <w:proofErr w:type="gramStart"/>
      <w:r>
        <w:rPr>
          <w:color w:val="000000"/>
          <w:lang w:eastAsia="ja-JP"/>
        </w:rPr>
        <w:t>( intuitively</w:t>
      </w:r>
      <w:proofErr w:type="gramEnd"/>
      <w:r>
        <w:rPr>
          <w:color w:val="000000"/>
          <w:lang w:eastAsia="ja-JP"/>
        </w:rPr>
        <w:t xml:space="preserve"> ) that this procedure would produce significantly better results than the previous one.</w:t>
      </w:r>
    </w:p>
    <w:p w14:paraId="5AD7D51A" w14:textId="77777777" w:rsidR="00271B7D" w:rsidRDefault="00271B7D" w:rsidP="00864D93">
      <w:pPr>
        <w:suppressAutoHyphens w:val="0"/>
        <w:autoSpaceDE/>
        <w:spacing w:after="160"/>
        <w:jc w:val="both"/>
        <w:rPr>
          <w:color w:val="000000"/>
          <w:lang w:eastAsia="ja-JP"/>
        </w:rPr>
      </w:pPr>
    </w:p>
    <w:p w14:paraId="0F64FE27" w14:textId="4E3B9723" w:rsidR="00864D93" w:rsidRDefault="00864D93" w:rsidP="00864D93">
      <w:pPr>
        <w:suppressAutoHyphens w:val="0"/>
        <w:autoSpaceDE/>
        <w:spacing w:before="240"/>
        <w:jc w:val="both"/>
        <w:rPr>
          <w:color w:val="000000"/>
          <w:lang w:eastAsia="ja-JP"/>
        </w:rPr>
      </w:pPr>
      <w:r>
        <w:rPr>
          <w:noProof/>
          <w:color w:val="000000"/>
        </w:rPr>
        <w:drawing>
          <wp:inline distT="0" distB="0" distL="0" distR="0" wp14:anchorId="5B74C02B" wp14:editId="47D11556">
            <wp:extent cx="2286000" cy="1897380"/>
            <wp:effectExtent l="0" t="0" r="0" b="7620"/>
            <wp:docPr id="2" name="Picture 2" descr="https://lh3.googleusercontent.com/TvZrR6qbsXdXzgRvFfxqItfBSdf4wWXZD6-97B8tO3oee7RYdimM10YidAWRhhvBBkB-qAsJn3D1xl7hudgZvoh9vawrjefxwtM1iuk08dBOAfdEXSNDNIl_kpWHKjX7UPKSst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TvZrR6qbsXdXzgRvFfxqItfBSdf4wWXZD6-97B8tO3oee7RYdimM10YidAWRhhvBBkB-qAsJn3D1xl7hudgZvoh9vawrjefxwtM1iuk08dBOAfdEXSNDNIl_kpWHKjX7UPKSst8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8849" cy="1899745"/>
                    </a:xfrm>
                    <a:prstGeom prst="rect">
                      <a:avLst/>
                    </a:prstGeom>
                    <a:noFill/>
                    <a:ln>
                      <a:noFill/>
                    </a:ln>
                  </pic:spPr>
                </pic:pic>
              </a:graphicData>
            </a:graphic>
          </wp:inline>
        </w:drawing>
      </w:r>
    </w:p>
    <w:p w14:paraId="75DB0ED8" w14:textId="134BF6B3" w:rsidR="00864D93" w:rsidRDefault="00864D93" w:rsidP="00864D93">
      <w:pPr>
        <w:suppressAutoHyphens w:val="0"/>
        <w:autoSpaceDE/>
        <w:spacing w:before="240"/>
        <w:jc w:val="both"/>
        <w:rPr>
          <w:color w:val="000000"/>
          <w:lang w:eastAsia="ja-JP"/>
        </w:rPr>
      </w:pPr>
      <w:r>
        <w:rPr>
          <w:szCs w:val="24"/>
          <w:lang w:eastAsia="ja-JP"/>
        </w:rPr>
        <w:t xml:space="preserve">Fig. 1 Cyborg Insect </w:t>
      </w:r>
      <w:proofErr w:type="gramStart"/>
      <w:r>
        <w:rPr>
          <w:szCs w:val="24"/>
          <w:lang w:eastAsia="ja-JP"/>
        </w:rPr>
        <w:t>Networks</w:t>
      </w:r>
      <w:r w:rsidR="00266FF1" w:rsidRPr="00562518">
        <w:rPr>
          <w:szCs w:val="24"/>
          <w:vertAlign w:val="superscript"/>
          <w:lang w:eastAsia="ja-JP"/>
        </w:rPr>
        <w:t>[</w:t>
      </w:r>
      <w:proofErr w:type="gramEnd"/>
      <w:r w:rsidR="00266FF1" w:rsidRPr="00562518">
        <w:rPr>
          <w:szCs w:val="24"/>
          <w:vertAlign w:val="superscript"/>
          <w:lang w:eastAsia="ja-JP"/>
        </w:rPr>
        <w:t>2]</w:t>
      </w:r>
    </w:p>
    <w:p w14:paraId="6B39CC12" w14:textId="18D68D2B" w:rsidR="0023155E" w:rsidRDefault="00CF2462" w:rsidP="000E2BDC">
      <w:pPr>
        <w:pStyle w:val="Heading1"/>
        <w:spacing w:before="320" w:after="160"/>
        <w:rPr>
          <w:color w:val="000000" w:themeColor="text1"/>
        </w:rPr>
      </w:pPr>
      <w:r>
        <w:rPr>
          <w:color w:val="000000" w:themeColor="text1"/>
        </w:rPr>
        <w:t xml:space="preserve">2. </w:t>
      </w:r>
      <w:r w:rsidR="006E26B3" w:rsidRPr="008651B8">
        <w:rPr>
          <w:color w:val="000000" w:themeColor="text1"/>
        </w:rPr>
        <w:t>Methodology</w:t>
      </w:r>
    </w:p>
    <w:p w14:paraId="46719D87" w14:textId="05B37DFD" w:rsidR="000E2BDC" w:rsidRDefault="005911BD" w:rsidP="005911BD">
      <w:pPr>
        <w:jc w:val="both"/>
      </w:pPr>
      <w:r>
        <w:t>The aim of the project is to classify the different motions of the biobots. The input consists of around 10000 samples and each sample consisting of 42 features computer over 1 second window</w:t>
      </w:r>
      <w:r w:rsidR="009167A6">
        <w:t xml:space="preserve"> (with 75% overlap between measurements)</w:t>
      </w:r>
      <w:r>
        <w:t>. The 42 features include accelerometer and gyroscope values of the biobots.</w:t>
      </w:r>
    </w:p>
    <w:p w14:paraId="6F54BAB4" w14:textId="77777777" w:rsidR="005911BD" w:rsidRDefault="005911BD" w:rsidP="005911BD">
      <w:pPr>
        <w:jc w:val="both"/>
        <w:rPr>
          <w:color w:val="000000"/>
        </w:rPr>
      </w:pPr>
    </w:p>
    <w:p w14:paraId="07E7A459" w14:textId="00A7825B" w:rsidR="0069531D" w:rsidRPr="0069531D" w:rsidRDefault="0069531D" w:rsidP="000E2BDC">
      <w:pPr>
        <w:pStyle w:val="NormalWeb"/>
        <w:spacing w:before="0" w:beforeAutospacing="0" w:after="160" w:afterAutospacing="0"/>
        <w:jc w:val="both"/>
        <w:rPr>
          <w:color w:val="000000"/>
          <w:sz w:val="20"/>
          <w:szCs w:val="20"/>
        </w:rPr>
      </w:pPr>
      <w:r w:rsidRPr="0069531D">
        <w:rPr>
          <w:color w:val="000000"/>
          <w:sz w:val="20"/>
          <w:szCs w:val="20"/>
        </w:rPr>
        <w:t>1:6 - Mean</w:t>
      </w:r>
    </w:p>
    <w:p w14:paraId="5C98A2E7" w14:textId="35409269" w:rsidR="0069531D" w:rsidRPr="0069531D" w:rsidRDefault="0069531D" w:rsidP="000E2BDC">
      <w:pPr>
        <w:pStyle w:val="NormalWeb"/>
        <w:spacing w:before="0" w:beforeAutospacing="0" w:after="160" w:afterAutospacing="0"/>
        <w:jc w:val="both"/>
        <w:rPr>
          <w:color w:val="000000"/>
          <w:sz w:val="20"/>
          <w:szCs w:val="20"/>
        </w:rPr>
      </w:pPr>
      <w:r w:rsidRPr="0069531D">
        <w:rPr>
          <w:color w:val="000000"/>
          <w:sz w:val="20"/>
          <w:szCs w:val="20"/>
        </w:rPr>
        <w:t>7:12 - Variance</w:t>
      </w:r>
    </w:p>
    <w:p w14:paraId="66AE5713" w14:textId="093D8637" w:rsidR="0069531D" w:rsidRPr="0069531D" w:rsidRDefault="0069531D" w:rsidP="000E2BDC">
      <w:pPr>
        <w:pStyle w:val="NormalWeb"/>
        <w:spacing w:before="0" w:beforeAutospacing="0" w:after="160" w:afterAutospacing="0"/>
        <w:jc w:val="both"/>
        <w:rPr>
          <w:color w:val="000000"/>
          <w:sz w:val="20"/>
          <w:szCs w:val="20"/>
        </w:rPr>
      </w:pPr>
      <w:r w:rsidRPr="0069531D">
        <w:rPr>
          <w:color w:val="000000"/>
          <w:sz w:val="20"/>
          <w:szCs w:val="20"/>
        </w:rPr>
        <w:t>13:18 - Skewness</w:t>
      </w:r>
    </w:p>
    <w:p w14:paraId="494F67F7" w14:textId="18529036" w:rsidR="0069531D" w:rsidRPr="0069531D" w:rsidRDefault="0069531D" w:rsidP="000E2BDC">
      <w:pPr>
        <w:pStyle w:val="NormalWeb"/>
        <w:spacing w:before="0" w:beforeAutospacing="0" w:after="160" w:afterAutospacing="0"/>
        <w:jc w:val="both"/>
        <w:rPr>
          <w:color w:val="000000"/>
          <w:sz w:val="20"/>
          <w:szCs w:val="20"/>
        </w:rPr>
      </w:pPr>
      <w:r w:rsidRPr="0069531D">
        <w:rPr>
          <w:color w:val="000000"/>
          <w:sz w:val="20"/>
          <w:szCs w:val="20"/>
        </w:rPr>
        <w:t>19:24 - Kurtosis</w:t>
      </w:r>
    </w:p>
    <w:p w14:paraId="0654566F" w14:textId="06BEF3FE" w:rsidR="0069531D" w:rsidRDefault="0069531D" w:rsidP="000E2BDC">
      <w:pPr>
        <w:pStyle w:val="NormalWeb"/>
        <w:spacing w:before="0" w:beforeAutospacing="0" w:after="160" w:afterAutospacing="0"/>
        <w:jc w:val="both"/>
        <w:rPr>
          <w:color w:val="000000"/>
          <w:sz w:val="20"/>
          <w:szCs w:val="20"/>
        </w:rPr>
      </w:pPr>
      <w:r w:rsidRPr="0069531D">
        <w:rPr>
          <w:color w:val="000000"/>
          <w:sz w:val="20"/>
          <w:szCs w:val="20"/>
        </w:rPr>
        <w:t>25:39 - Cross Correlation</w:t>
      </w:r>
    </w:p>
    <w:p w14:paraId="5F2176DF" w14:textId="616D3F00" w:rsidR="00747EE7" w:rsidRDefault="005911BD" w:rsidP="0069531D">
      <w:pPr>
        <w:pStyle w:val="NormalWeb"/>
        <w:spacing w:before="0" w:beforeAutospacing="0" w:after="160" w:afterAutospacing="0"/>
        <w:jc w:val="both"/>
        <w:rPr>
          <w:color w:val="000000"/>
          <w:sz w:val="20"/>
          <w:szCs w:val="20"/>
        </w:rPr>
      </w:pPr>
      <w:r>
        <w:rPr>
          <w:color w:val="000000"/>
          <w:sz w:val="20"/>
          <w:szCs w:val="20"/>
        </w:rPr>
        <w:t>40:42 - Gyro Energy</w:t>
      </w:r>
    </w:p>
    <w:p w14:paraId="2B118A2C" w14:textId="0DE2B907" w:rsidR="00747EE7" w:rsidRDefault="00747EE7" w:rsidP="0069531D">
      <w:pPr>
        <w:pStyle w:val="NormalWeb"/>
        <w:spacing w:before="0" w:beforeAutospacing="0" w:after="160" w:afterAutospacing="0"/>
        <w:jc w:val="both"/>
        <w:rPr>
          <w:color w:val="000000"/>
          <w:sz w:val="20"/>
          <w:szCs w:val="20"/>
        </w:rPr>
      </w:pPr>
      <w:r>
        <w:rPr>
          <w:color w:val="000000"/>
          <w:sz w:val="20"/>
          <w:szCs w:val="20"/>
        </w:rPr>
        <w:t xml:space="preserve">In </w:t>
      </w:r>
      <w:r w:rsidR="00E667BA">
        <w:rPr>
          <w:color w:val="000000"/>
          <w:sz w:val="20"/>
          <w:szCs w:val="20"/>
        </w:rPr>
        <w:t>addition,</w:t>
      </w:r>
      <w:r>
        <w:rPr>
          <w:color w:val="000000"/>
          <w:sz w:val="20"/>
          <w:szCs w:val="20"/>
        </w:rPr>
        <w:t xml:space="preserve"> a ground truth table is also provided which consists of discrete values from 0-3 to indicate the state of the biobot at that particular timestamp.</w:t>
      </w:r>
    </w:p>
    <w:p w14:paraId="23682D19" w14:textId="6747B42D" w:rsidR="0026044F" w:rsidRDefault="0026044F" w:rsidP="0069531D">
      <w:pPr>
        <w:pStyle w:val="NormalWeb"/>
        <w:spacing w:before="0" w:beforeAutospacing="0" w:after="160" w:afterAutospacing="0"/>
        <w:jc w:val="both"/>
      </w:pPr>
      <w:r>
        <w:rPr>
          <w:color w:val="000000"/>
          <w:sz w:val="20"/>
          <w:szCs w:val="20"/>
        </w:rPr>
        <w:t xml:space="preserve">The four states or the four motions that have been considered for classification </w:t>
      </w:r>
      <w:proofErr w:type="gramStart"/>
      <w:r>
        <w:rPr>
          <w:color w:val="000000"/>
          <w:sz w:val="20"/>
          <w:szCs w:val="20"/>
        </w:rPr>
        <w:t>are</w:t>
      </w:r>
      <w:r w:rsidR="0069531D">
        <w:rPr>
          <w:color w:val="000000"/>
          <w:sz w:val="20"/>
          <w:szCs w:val="20"/>
        </w:rPr>
        <w:t xml:space="preserve"> </w:t>
      </w:r>
      <w:r>
        <w:rPr>
          <w:color w:val="000000"/>
          <w:sz w:val="20"/>
          <w:szCs w:val="20"/>
        </w:rPr>
        <w:t>:</w:t>
      </w:r>
      <w:proofErr w:type="gramEnd"/>
    </w:p>
    <w:p w14:paraId="6E96DF7C" w14:textId="180EAED7" w:rsidR="0026044F" w:rsidRDefault="0026044F" w:rsidP="0069531D">
      <w:pPr>
        <w:pStyle w:val="NormalWeb"/>
        <w:spacing w:before="0" w:beforeAutospacing="0" w:after="80" w:afterAutospacing="0"/>
        <w:jc w:val="both"/>
      </w:pPr>
      <w:r>
        <w:rPr>
          <w:color w:val="000000"/>
          <w:sz w:val="20"/>
          <w:szCs w:val="20"/>
        </w:rPr>
        <w:t>0 – Stationary / static</w:t>
      </w:r>
    </w:p>
    <w:p w14:paraId="2D089C39" w14:textId="0EDE377D" w:rsidR="0026044F" w:rsidRDefault="0026044F" w:rsidP="00007539">
      <w:pPr>
        <w:pStyle w:val="NormalWeb"/>
        <w:spacing w:before="0" w:beforeAutospacing="0" w:after="80" w:afterAutospacing="0"/>
        <w:jc w:val="both"/>
      </w:pPr>
      <w:r>
        <w:rPr>
          <w:color w:val="000000"/>
          <w:sz w:val="20"/>
          <w:szCs w:val="20"/>
        </w:rPr>
        <w:lastRenderedPageBreak/>
        <w:t xml:space="preserve">1 – </w:t>
      </w:r>
      <w:r w:rsidR="00B40C7F">
        <w:rPr>
          <w:color w:val="000000"/>
          <w:sz w:val="20"/>
          <w:szCs w:val="20"/>
        </w:rPr>
        <w:t xml:space="preserve">Random motion </w:t>
      </w:r>
      <w:r>
        <w:rPr>
          <w:color w:val="000000"/>
          <w:sz w:val="20"/>
          <w:szCs w:val="20"/>
        </w:rPr>
        <w:t>in the arena</w:t>
      </w:r>
    </w:p>
    <w:p w14:paraId="3E5DFA11" w14:textId="4A836943" w:rsidR="0026044F" w:rsidRDefault="0026044F" w:rsidP="00007539">
      <w:pPr>
        <w:pStyle w:val="NormalWeb"/>
        <w:spacing w:before="0" w:beforeAutospacing="0" w:after="80" w:afterAutospacing="0"/>
        <w:jc w:val="both"/>
      </w:pPr>
      <w:r>
        <w:rPr>
          <w:color w:val="000000"/>
          <w:sz w:val="20"/>
          <w:szCs w:val="20"/>
        </w:rPr>
        <w:t>2 – moving clockwise on the boundary</w:t>
      </w:r>
      <w:r w:rsidR="00B40C7F">
        <w:rPr>
          <w:color w:val="000000"/>
          <w:sz w:val="20"/>
          <w:szCs w:val="20"/>
        </w:rPr>
        <w:t xml:space="preserve"> of the arena</w:t>
      </w:r>
    </w:p>
    <w:p w14:paraId="603A7341" w14:textId="1C782A9C" w:rsidR="00007539" w:rsidRDefault="0026044F" w:rsidP="00007539">
      <w:pPr>
        <w:pStyle w:val="NormalWeb"/>
        <w:spacing w:before="0" w:beforeAutospacing="0" w:after="160" w:afterAutospacing="0"/>
        <w:jc w:val="both"/>
        <w:rPr>
          <w:color w:val="000000"/>
          <w:sz w:val="20"/>
          <w:szCs w:val="20"/>
        </w:rPr>
      </w:pPr>
      <w:r>
        <w:rPr>
          <w:color w:val="000000"/>
          <w:sz w:val="20"/>
          <w:szCs w:val="20"/>
        </w:rPr>
        <w:t>3 – moving co</w:t>
      </w:r>
      <w:r w:rsidR="00B40C7F">
        <w:rPr>
          <w:color w:val="000000"/>
          <w:sz w:val="20"/>
          <w:szCs w:val="20"/>
        </w:rPr>
        <w:t>unter clockwise on the boundary of the arena</w:t>
      </w:r>
    </w:p>
    <w:p w14:paraId="350B779E" w14:textId="77777777" w:rsidR="00A23D47" w:rsidRDefault="00A23D47" w:rsidP="00007539">
      <w:pPr>
        <w:pStyle w:val="NormalWeb"/>
        <w:spacing w:before="0" w:beforeAutospacing="0" w:after="160" w:afterAutospacing="0"/>
        <w:jc w:val="both"/>
        <w:rPr>
          <w:color w:val="000000"/>
          <w:sz w:val="20"/>
          <w:szCs w:val="20"/>
        </w:rPr>
      </w:pPr>
      <w:r>
        <w:rPr>
          <w:color w:val="000000"/>
          <w:sz w:val="20"/>
          <w:szCs w:val="20"/>
        </w:rPr>
        <w:t xml:space="preserve">In the data provided, due to certain technical issues, some of the feature values were not received within the ranges acceptable to the sensors and hence were recorded as </w:t>
      </w:r>
      <w:proofErr w:type="spellStart"/>
      <w:r>
        <w:rPr>
          <w:color w:val="000000"/>
          <w:sz w:val="20"/>
          <w:szCs w:val="20"/>
        </w:rPr>
        <w:t>NaN</w:t>
      </w:r>
      <w:proofErr w:type="spellEnd"/>
      <w:r>
        <w:rPr>
          <w:color w:val="000000"/>
          <w:sz w:val="20"/>
          <w:szCs w:val="20"/>
        </w:rPr>
        <w:t xml:space="preserve"> </w:t>
      </w:r>
      <w:proofErr w:type="gramStart"/>
      <w:r>
        <w:rPr>
          <w:color w:val="000000"/>
          <w:sz w:val="20"/>
          <w:szCs w:val="20"/>
        </w:rPr>
        <w:t>( i.e.</w:t>
      </w:r>
      <w:proofErr w:type="gramEnd"/>
      <w:r>
        <w:rPr>
          <w:color w:val="000000"/>
          <w:sz w:val="20"/>
          <w:szCs w:val="20"/>
        </w:rPr>
        <w:t xml:space="preserve">) not-a-number. Of the 9999 input samples, only 9308 were observed to not have even a single occurrence of </w:t>
      </w:r>
      <w:proofErr w:type="spellStart"/>
      <w:r>
        <w:rPr>
          <w:color w:val="000000"/>
          <w:sz w:val="20"/>
          <w:szCs w:val="20"/>
        </w:rPr>
        <w:t>NaN</w:t>
      </w:r>
      <w:proofErr w:type="spellEnd"/>
      <w:r>
        <w:rPr>
          <w:color w:val="000000"/>
          <w:sz w:val="20"/>
          <w:szCs w:val="20"/>
        </w:rPr>
        <w:t xml:space="preserve"> in any of their features. That implies that ~ 7% of the available data would be ignored if we were to use only these data points. </w:t>
      </w:r>
    </w:p>
    <w:p w14:paraId="26F8787F" w14:textId="7AB60894" w:rsidR="00A23D47" w:rsidRDefault="00A23D47" w:rsidP="00007539">
      <w:pPr>
        <w:pStyle w:val="NormalWeb"/>
        <w:spacing w:before="0" w:beforeAutospacing="0" w:after="160" w:afterAutospacing="0"/>
        <w:jc w:val="both"/>
        <w:rPr>
          <w:color w:val="000000"/>
          <w:sz w:val="20"/>
          <w:szCs w:val="20"/>
        </w:rPr>
      </w:pPr>
      <w:r>
        <w:rPr>
          <w:color w:val="000000"/>
          <w:sz w:val="20"/>
          <w:szCs w:val="20"/>
        </w:rPr>
        <w:t xml:space="preserve">As a solution, in the pre-processing step, each feature that was reported as </w:t>
      </w:r>
      <w:proofErr w:type="spellStart"/>
      <w:r>
        <w:rPr>
          <w:color w:val="000000"/>
          <w:sz w:val="20"/>
          <w:szCs w:val="20"/>
        </w:rPr>
        <w:t>NaN</w:t>
      </w:r>
      <w:proofErr w:type="spellEnd"/>
      <w:r>
        <w:rPr>
          <w:color w:val="000000"/>
          <w:sz w:val="20"/>
          <w:szCs w:val="20"/>
        </w:rPr>
        <w:t xml:space="preserve"> was replaced by the value of the same feature in the previous sample. The same is justified since each same has 75% overlap in time with both the sample preceding it and the one succeeding it. Therefore, such an approximation is not erroneous.</w:t>
      </w:r>
    </w:p>
    <w:p w14:paraId="3473FD6E" w14:textId="4987A422" w:rsidR="003A304F" w:rsidRDefault="00C32128" w:rsidP="00007539">
      <w:pPr>
        <w:pStyle w:val="NormalWeb"/>
        <w:spacing w:before="0" w:beforeAutospacing="0" w:after="160" w:afterAutospacing="0"/>
        <w:jc w:val="both"/>
        <w:rPr>
          <w:color w:val="000000"/>
          <w:sz w:val="20"/>
          <w:szCs w:val="20"/>
        </w:rPr>
      </w:pPr>
      <w:r w:rsidRPr="00C32128">
        <w:rPr>
          <w:color w:val="000000"/>
          <w:sz w:val="20"/>
          <w:szCs w:val="20"/>
        </w:rPr>
        <w:t>A </w:t>
      </w:r>
      <w:r>
        <w:rPr>
          <w:color w:val="000000"/>
          <w:sz w:val="20"/>
          <w:szCs w:val="20"/>
        </w:rPr>
        <w:t>h</w:t>
      </w:r>
      <w:r>
        <w:rPr>
          <w:iCs/>
          <w:color w:val="000000"/>
          <w:sz w:val="20"/>
          <w:szCs w:val="20"/>
        </w:rPr>
        <w:t xml:space="preserve">idden </w:t>
      </w:r>
      <w:proofErr w:type="spellStart"/>
      <w:r>
        <w:rPr>
          <w:iCs/>
          <w:color w:val="000000"/>
          <w:sz w:val="20"/>
          <w:szCs w:val="20"/>
        </w:rPr>
        <w:t>m</w:t>
      </w:r>
      <w:r w:rsidRPr="00C32128">
        <w:rPr>
          <w:iCs/>
          <w:color w:val="000000"/>
          <w:sz w:val="20"/>
          <w:szCs w:val="20"/>
        </w:rPr>
        <w:t>arkov</w:t>
      </w:r>
      <w:proofErr w:type="spellEnd"/>
      <w:r w:rsidRPr="00C32128">
        <w:rPr>
          <w:iCs/>
          <w:color w:val="000000"/>
          <w:sz w:val="20"/>
          <w:szCs w:val="20"/>
        </w:rPr>
        <w:t xml:space="preserve"> model</w:t>
      </w:r>
      <w:r w:rsidRPr="00C32128">
        <w:rPr>
          <w:color w:val="000000"/>
          <w:sz w:val="20"/>
          <w:szCs w:val="20"/>
        </w:rPr>
        <w:t xml:space="preserve"> (HMM) is one in which you observe a sequence of emissions, but do not know the sequence of states the model went through to generate the emissions. Analyses of hidden </w:t>
      </w:r>
      <w:proofErr w:type="spellStart"/>
      <w:r w:rsidR="00F77DF0">
        <w:rPr>
          <w:color w:val="000000"/>
          <w:sz w:val="20"/>
          <w:szCs w:val="20"/>
        </w:rPr>
        <w:t>m</w:t>
      </w:r>
      <w:r w:rsidRPr="00C32128">
        <w:rPr>
          <w:color w:val="000000"/>
          <w:sz w:val="20"/>
          <w:szCs w:val="20"/>
        </w:rPr>
        <w:t>arkov</w:t>
      </w:r>
      <w:proofErr w:type="spellEnd"/>
      <w:r w:rsidRPr="00C32128">
        <w:rPr>
          <w:color w:val="000000"/>
          <w:sz w:val="20"/>
          <w:szCs w:val="20"/>
        </w:rPr>
        <w:t xml:space="preserve"> models seek to recover the sequence of states from the observed data.</w:t>
      </w:r>
    </w:p>
    <w:p w14:paraId="77BB621B" w14:textId="77777777" w:rsidR="005252F0" w:rsidRDefault="005252F0" w:rsidP="005252F0">
      <w:pPr>
        <w:suppressAutoHyphens w:val="0"/>
        <w:autoSpaceDE/>
        <w:spacing w:after="160"/>
        <w:jc w:val="both"/>
        <w:rPr>
          <w:color w:val="000000"/>
          <w:lang w:eastAsia="ja-JP"/>
        </w:rPr>
      </w:pPr>
      <w:r>
        <w:rPr>
          <w:noProof/>
        </w:rPr>
        <w:drawing>
          <wp:inline distT="0" distB="0" distL="0" distR="0" wp14:anchorId="711E8036" wp14:editId="3A298C5B">
            <wp:extent cx="2857500" cy="2286000"/>
            <wp:effectExtent l="0" t="0" r="0" b="0"/>
            <wp:docPr id="6" name="Picture 6" descr="https://upload.wikimedia.org/wikipedia/commons/thumb/8/8a/HiddenMarkovModel.svg/300px-HiddenMarkov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8/8a/HiddenMarkovModel.svg/300px-HiddenMarkovModel.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286000"/>
                    </a:xfrm>
                    <a:prstGeom prst="rect">
                      <a:avLst/>
                    </a:prstGeom>
                    <a:noFill/>
                    <a:ln>
                      <a:noFill/>
                    </a:ln>
                  </pic:spPr>
                </pic:pic>
              </a:graphicData>
            </a:graphic>
          </wp:inline>
        </w:drawing>
      </w:r>
    </w:p>
    <w:p w14:paraId="6AAFB0CC" w14:textId="36CECA6A" w:rsidR="005252F0" w:rsidRDefault="00D3204D" w:rsidP="005252F0">
      <w:pPr>
        <w:suppressAutoHyphens w:val="0"/>
        <w:autoSpaceDE/>
        <w:spacing w:after="160"/>
        <w:jc w:val="both"/>
        <w:rPr>
          <w:color w:val="000000"/>
          <w:lang w:eastAsia="ja-JP"/>
        </w:rPr>
      </w:pPr>
      <w:r>
        <w:rPr>
          <w:color w:val="000000"/>
          <w:lang w:eastAsia="ja-JP"/>
        </w:rPr>
        <w:t>Fig 2</w:t>
      </w:r>
      <w:r w:rsidR="005252F0">
        <w:rPr>
          <w:color w:val="000000"/>
          <w:lang w:eastAsia="ja-JP"/>
        </w:rPr>
        <w:t>. Hidden Markov Model (X – states; y – possible observation; a – state transition probabilities; b- output probabilities)</w:t>
      </w:r>
      <w:r w:rsidR="005252F0" w:rsidRPr="00A444B1">
        <w:rPr>
          <w:color w:val="000000"/>
          <w:vertAlign w:val="superscript"/>
          <w:lang w:eastAsia="ja-JP"/>
        </w:rPr>
        <w:t xml:space="preserve"> [</w:t>
      </w:r>
      <w:r w:rsidR="005252F0">
        <w:rPr>
          <w:color w:val="000000"/>
          <w:vertAlign w:val="superscript"/>
          <w:lang w:eastAsia="ja-JP"/>
        </w:rPr>
        <w:t>5</w:t>
      </w:r>
      <w:r w:rsidR="005252F0" w:rsidRPr="00A444B1">
        <w:rPr>
          <w:color w:val="000000"/>
          <w:vertAlign w:val="superscript"/>
          <w:lang w:eastAsia="ja-JP"/>
        </w:rPr>
        <w:t>]</w:t>
      </w:r>
    </w:p>
    <w:p w14:paraId="5DA56B7D" w14:textId="4DBC953A" w:rsidR="002F6A09" w:rsidRDefault="002F6A09" w:rsidP="002F6A09">
      <w:pPr>
        <w:pStyle w:val="NormalWeb"/>
        <w:spacing w:before="0" w:beforeAutospacing="0" w:after="160" w:afterAutospacing="0"/>
        <w:jc w:val="both"/>
        <w:rPr>
          <w:color w:val="000000"/>
          <w:sz w:val="20"/>
          <w:szCs w:val="20"/>
        </w:rPr>
      </w:pPr>
      <w:r>
        <w:rPr>
          <w:color w:val="000000"/>
          <w:sz w:val="20"/>
          <w:szCs w:val="20"/>
        </w:rPr>
        <w:t xml:space="preserve">The Hidden Markov Models </w:t>
      </w:r>
      <w:proofErr w:type="gramStart"/>
      <w:r>
        <w:rPr>
          <w:color w:val="000000"/>
          <w:sz w:val="20"/>
          <w:szCs w:val="20"/>
        </w:rPr>
        <w:t>Toolbox</w:t>
      </w:r>
      <w:r w:rsidR="007E46E9" w:rsidRPr="007E46E9">
        <w:rPr>
          <w:color w:val="000000"/>
          <w:sz w:val="20"/>
          <w:szCs w:val="20"/>
          <w:vertAlign w:val="superscript"/>
        </w:rPr>
        <w:t>[</w:t>
      </w:r>
      <w:proofErr w:type="gramEnd"/>
      <w:r w:rsidR="00B97DEB">
        <w:rPr>
          <w:color w:val="000000"/>
          <w:sz w:val="20"/>
          <w:szCs w:val="20"/>
          <w:vertAlign w:val="superscript"/>
        </w:rPr>
        <w:t>6</w:t>
      </w:r>
      <w:r w:rsidR="007E46E9" w:rsidRPr="007E46E9">
        <w:rPr>
          <w:color w:val="000000"/>
          <w:sz w:val="20"/>
          <w:szCs w:val="20"/>
          <w:vertAlign w:val="superscript"/>
        </w:rPr>
        <w:t>]</w:t>
      </w:r>
      <w:r>
        <w:rPr>
          <w:color w:val="000000"/>
          <w:sz w:val="20"/>
          <w:szCs w:val="20"/>
        </w:rPr>
        <w:t xml:space="preserve"> from MATLAB is used to </w:t>
      </w:r>
      <w:r w:rsidR="00F3718B">
        <w:rPr>
          <w:color w:val="000000"/>
          <w:sz w:val="20"/>
          <w:szCs w:val="20"/>
        </w:rPr>
        <w:t>implement HMM on the dataset and classify the states of motion of the Biobots.</w:t>
      </w:r>
    </w:p>
    <w:p w14:paraId="4ECE560A" w14:textId="14E20DE3" w:rsidR="00F3718B" w:rsidRDefault="003B6805" w:rsidP="002F6A09">
      <w:pPr>
        <w:pStyle w:val="NormalWeb"/>
        <w:spacing w:before="0" w:beforeAutospacing="0" w:after="160" w:afterAutospacing="0"/>
        <w:jc w:val="both"/>
        <w:rPr>
          <w:color w:val="000000"/>
          <w:sz w:val="20"/>
          <w:szCs w:val="20"/>
        </w:rPr>
      </w:pPr>
      <w:r>
        <w:rPr>
          <w:color w:val="000000"/>
          <w:sz w:val="20"/>
          <w:szCs w:val="20"/>
        </w:rPr>
        <w:t xml:space="preserve">The function [ TRANS, </w:t>
      </w:r>
      <w:proofErr w:type="gramStart"/>
      <w:r>
        <w:rPr>
          <w:color w:val="000000"/>
          <w:sz w:val="20"/>
          <w:szCs w:val="20"/>
        </w:rPr>
        <w:t>ESTI ]</w:t>
      </w:r>
      <w:proofErr w:type="gramEnd"/>
      <w:r>
        <w:rPr>
          <w:color w:val="000000"/>
          <w:sz w:val="20"/>
          <w:szCs w:val="20"/>
        </w:rPr>
        <w:t xml:space="preserve"> = </w:t>
      </w:r>
      <w:proofErr w:type="spellStart"/>
      <w:r>
        <w:rPr>
          <w:color w:val="000000"/>
          <w:sz w:val="20"/>
          <w:szCs w:val="20"/>
        </w:rPr>
        <w:t>hmmestimate</w:t>
      </w:r>
      <w:proofErr w:type="spellEnd"/>
      <w:r>
        <w:rPr>
          <w:color w:val="000000"/>
          <w:sz w:val="20"/>
          <w:szCs w:val="20"/>
        </w:rPr>
        <w:t>(</w:t>
      </w:r>
      <w:proofErr w:type="spellStart"/>
      <w:r>
        <w:rPr>
          <w:color w:val="000000"/>
          <w:sz w:val="20"/>
          <w:szCs w:val="20"/>
        </w:rPr>
        <w:t>seq,states</w:t>
      </w:r>
      <w:proofErr w:type="spellEnd"/>
      <w:r>
        <w:rPr>
          <w:color w:val="000000"/>
          <w:sz w:val="20"/>
          <w:szCs w:val="20"/>
        </w:rPr>
        <w:t xml:space="preserve">) form the toolbox is used to estimate the emission and transmission probabilities for the dataset. The inputs </w:t>
      </w:r>
      <w:proofErr w:type="spellStart"/>
      <w:r>
        <w:rPr>
          <w:color w:val="000000"/>
          <w:sz w:val="20"/>
          <w:szCs w:val="20"/>
        </w:rPr>
        <w:t>seq</w:t>
      </w:r>
      <w:proofErr w:type="spellEnd"/>
      <w:r>
        <w:rPr>
          <w:color w:val="000000"/>
          <w:sz w:val="20"/>
          <w:szCs w:val="20"/>
        </w:rPr>
        <w:t xml:space="preserve"> and states are row vectors representing the input sequence and true states for the sequence.</w:t>
      </w:r>
    </w:p>
    <w:p w14:paraId="671D8137" w14:textId="77777777" w:rsidR="003B6805" w:rsidRDefault="003B6805" w:rsidP="002F6A09">
      <w:pPr>
        <w:pStyle w:val="NormalWeb"/>
        <w:spacing w:before="0" w:beforeAutospacing="0" w:after="160" w:afterAutospacing="0"/>
        <w:jc w:val="both"/>
        <w:rPr>
          <w:color w:val="000000"/>
          <w:sz w:val="20"/>
          <w:szCs w:val="20"/>
        </w:rPr>
      </w:pPr>
      <w:r>
        <w:rPr>
          <w:color w:val="000000"/>
          <w:sz w:val="20"/>
          <w:szCs w:val="20"/>
        </w:rPr>
        <w:t>In our dataset, we are provided with 42 features for a given time interval. However, the above function accepts only a single value per sample as input. Hence we are required to convert our Nx43 input data into a Nx1 array.</w:t>
      </w:r>
    </w:p>
    <w:p w14:paraId="4026497F" w14:textId="77777777" w:rsidR="0072675F" w:rsidRDefault="003B6805" w:rsidP="002F6A09">
      <w:pPr>
        <w:pStyle w:val="NormalWeb"/>
        <w:spacing w:before="0" w:beforeAutospacing="0" w:after="160" w:afterAutospacing="0"/>
        <w:jc w:val="both"/>
        <w:rPr>
          <w:color w:val="000000"/>
          <w:sz w:val="20"/>
          <w:szCs w:val="20"/>
        </w:rPr>
      </w:pPr>
      <w:r>
        <w:rPr>
          <w:color w:val="000000"/>
          <w:sz w:val="20"/>
          <w:szCs w:val="20"/>
        </w:rPr>
        <w:t xml:space="preserve">A good strategy for the same is to employ the classifiers from Project 2.1. We choose the Fine KNN classifier with </w:t>
      </w:r>
      <w:r w:rsidRPr="003B6805">
        <w:rPr>
          <w:color w:val="000000"/>
          <w:sz w:val="20"/>
          <w:szCs w:val="20"/>
        </w:rPr>
        <w:t>Cosine</w:t>
      </w:r>
      <w:r>
        <w:rPr>
          <w:color w:val="000000"/>
          <w:sz w:val="20"/>
          <w:szCs w:val="20"/>
        </w:rPr>
        <w:t xml:space="preserve"> Distance Metric and Squared-I</w:t>
      </w:r>
      <w:r w:rsidRPr="003B6805">
        <w:rPr>
          <w:color w:val="000000"/>
          <w:sz w:val="20"/>
          <w:szCs w:val="20"/>
        </w:rPr>
        <w:t>nverse</w:t>
      </w:r>
      <w:r>
        <w:rPr>
          <w:color w:val="000000"/>
          <w:sz w:val="20"/>
          <w:szCs w:val="20"/>
        </w:rPr>
        <w:t xml:space="preserve"> Distance Weight since it had the best performance.</w:t>
      </w:r>
    </w:p>
    <w:p w14:paraId="701A2C59" w14:textId="77777777" w:rsidR="0072675F" w:rsidRDefault="0072675F" w:rsidP="0072675F">
      <w:pPr>
        <w:suppressAutoHyphens w:val="0"/>
        <w:autoSpaceDE/>
        <w:spacing w:after="80"/>
        <w:jc w:val="both"/>
        <w:rPr>
          <w:color w:val="000000"/>
          <w:lang w:eastAsia="ja-JP"/>
        </w:rPr>
      </w:pPr>
      <w:r w:rsidRPr="0026044F">
        <w:rPr>
          <w:color w:val="000000"/>
          <w:lang w:eastAsia="ja-JP"/>
        </w:rPr>
        <w:t>The KNN algorithm is a type of instance based learning which classifies the test data points based on the closest training data points. It is the simplest of all machine learning algorithms. A KNN classifier uses K training samples that are closest to the test sample to classify it. Here the samples are classified based on their distance to points in a training dataset.</w:t>
      </w:r>
      <w:r w:rsidRPr="00417C2C">
        <w:rPr>
          <w:color w:val="000000"/>
          <w:vertAlign w:val="superscript"/>
          <w:lang w:eastAsia="ja-JP"/>
        </w:rPr>
        <w:t xml:space="preserve"> [3]</w:t>
      </w:r>
    </w:p>
    <w:p w14:paraId="37245768" w14:textId="77777777" w:rsidR="0072675F" w:rsidRDefault="0072675F" w:rsidP="0072675F">
      <w:pPr>
        <w:suppressAutoHyphens w:val="0"/>
        <w:autoSpaceDE/>
        <w:spacing w:after="80"/>
        <w:jc w:val="both"/>
        <w:rPr>
          <w:color w:val="000000"/>
          <w:lang w:eastAsia="ja-JP"/>
        </w:rPr>
      </w:pPr>
      <w:r w:rsidRPr="0026044F">
        <w:rPr>
          <w:color w:val="000000"/>
          <w:lang w:eastAsia="ja-JP"/>
        </w:rPr>
        <w:t xml:space="preserve">The difference between different types of KNN algorithms is that </w:t>
      </w:r>
      <w:r>
        <w:rPr>
          <w:color w:val="000000"/>
          <w:lang w:eastAsia="ja-JP"/>
        </w:rPr>
        <w:t xml:space="preserve">they </w:t>
      </w:r>
      <w:r w:rsidRPr="0026044F">
        <w:rPr>
          <w:color w:val="000000"/>
          <w:lang w:eastAsia="ja-JP"/>
        </w:rPr>
        <w:t>either vary in the number of neighbors used or in the distance metric or d</w:t>
      </w:r>
      <w:r>
        <w:rPr>
          <w:color w:val="000000"/>
          <w:lang w:eastAsia="ja-JP"/>
        </w:rPr>
        <w:t>istance weight that is utilized.</w:t>
      </w:r>
    </w:p>
    <w:p w14:paraId="0839FB0A" w14:textId="77777777" w:rsidR="0072675F" w:rsidRDefault="0072675F" w:rsidP="0072675F">
      <w:pPr>
        <w:suppressAutoHyphens w:val="0"/>
        <w:autoSpaceDE/>
        <w:spacing w:after="80"/>
        <w:jc w:val="both"/>
        <w:rPr>
          <w:color w:val="000000"/>
          <w:lang w:eastAsia="ja-JP"/>
        </w:rPr>
      </w:pPr>
      <w:r w:rsidRPr="0026044F">
        <w:rPr>
          <w:color w:val="000000"/>
          <w:lang w:eastAsia="ja-JP"/>
        </w:rPr>
        <w:t>The Fine, Medium and Coarse</w:t>
      </w:r>
      <w:r>
        <w:rPr>
          <w:color w:val="000000"/>
          <w:lang w:eastAsia="ja-JP"/>
        </w:rPr>
        <w:t xml:space="preserve"> KNN algorithms </w:t>
      </w:r>
      <w:r w:rsidRPr="0026044F">
        <w:rPr>
          <w:color w:val="000000"/>
          <w:lang w:eastAsia="ja-JP"/>
        </w:rPr>
        <w:t>all use Euclidean distance but have</w:t>
      </w:r>
      <w:r>
        <w:rPr>
          <w:color w:val="000000"/>
          <w:lang w:eastAsia="ja-JP"/>
        </w:rPr>
        <w:t xml:space="preserve"> different number of neighbors.</w:t>
      </w:r>
    </w:p>
    <w:p w14:paraId="33606256" w14:textId="77777777" w:rsidR="0072675F" w:rsidRDefault="0072675F" w:rsidP="0072675F">
      <w:pPr>
        <w:suppressAutoHyphens w:val="0"/>
        <w:autoSpaceDE/>
        <w:spacing w:after="80"/>
        <w:jc w:val="both"/>
        <w:rPr>
          <w:color w:val="000000"/>
          <w:lang w:eastAsia="ja-JP"/>
        </w:rPr>
      </w:pPr>
      <w:r w:rsidRPr="0026044F">
        <w:rPr>
          <w:color w:val="000000"/>
          <w:lang w:eastAsia="ja-JP"/>
        </w:rPr>
        <w:t>Weighted KNN also uses Euclidean distance but uses squared inverses as distance weights. Cubic KNN uses Minkowski (cubic) distance and Cosine KNN uses cosine as the distance metric.</w:t>
      </w:r>
    </w:p>
    <w:p w14:paraId="61147045" w14:textId="13A93D75" w:rsidR="003B6805" w:rsidRDefault="0072675F" w:rsidP="002F6A09">
      <w:pPr>
        <w:pStyle w:val="NormalWeb"/>
        <w:spacing w:before="0" w:beforeAutospacing="0" w:after="160" w:afterAutospacing="0"/>
        <w:jc w:val="both"/>
        <w:rPr>
          <w:color w:val="000000"/>
          <w:sz w:val="20"/>
          <w:szCs w:val="20"/>
        </w:rPr>
      </w:pPr>
      <w:r>
        <w:rPr>
          <w:color w:val="000000"/>
          <w:sz w:val="20"/>
          <w:szCs w:val="20"/>
        </w:rPr>
        <w:t>We are required to convert all N samples to a single value. For this we employ 5 fold cross-validation.</w:t>
      </w:r>
    </w:p>
    <w:p w14:paraId="2DF3B28A" w14:textId="55256E2B" w:rsidR="00B923DF" w:rsidRDefault="00B923DF" w:rsidP="00007539">
      <w:pPr>
        <w:pStyle w:val="NormalWeb"/>
        <w:spacing w:before="0" w:beforeAutospacing="0" w:after="160" w:afterAutospacing="0"/>
        <w:jc w:val="both"/>
        <w:rPr>
          <w:color w:val="000000"/>
          <w:sz w:val="20"/>
          <w:szCs w:val="20"/>
        </w:rPr>
      </w:pPr>
      <w:r>
        <w:rPr>
          <w:color w:val="000000"/>
          <w:sz w:val="20"/>
          <w:szCs w:val="20"/>
        </w:rPr>
        <w:t xml:space="preserve">Cross validation is an evaluation model in which some part of the data is removed before training. This way only a part of the data set is used for training the learner. </w:t>
      </w:r>
      <w:r w:rsidR="00083D82">
        <w:rPr>
          <w:color w:val="000000"/>
          <w:sz w:val="20"/>
          <w:szCs w:val="20"/>
        </w:rPr>
        <w:t xml:space="preserve">In a fivefold cross validation, the input data samples are randomly partitioned into five equal sized subsamples. </w:t>
      </w:r>
    </w:p>
    <w:p w14:paraId="1DF93973" w14:textId="627F7F07" w:rsidR="00083D82" w:rsidRDefault="00083D82" w:rsidP="00007539">
      <w:pPr>
        <w:pStyle w:val="NormalWeb"/>
        <w:spacing w:before="0" w:beforeAutospacing="0" w:after="160" w:afterAutospacing="0"/>
        <w:jc w:val="both"/>
        <w:rPr>
          <w:color w:val="000000"/>
          <w:sz w:val="20"/>
          <w:szCs w:val="20"/>
        </w:rPr>
      </w:pPr>
      <w:r>
        <w:rPr>
          <w:color w:val="000000"/>
          <w:sz w:val="20"/>
          <w:szCs w:val="20"/>
        </w:rPr>
        <w:t xml:space="preserve">Out of the five subsamples, a single subsample is retained to be used for testing the model while four subsamples are used </w:t>
      </w:r>
      <w:r w:rsidR="00B923DF">
        <w:rPr>
          <w:color w:val="000000"/>
          <w:sz w:val="20"/>
          <w:szCs w:val="20"/>
        </w:rPr>
        <w:t xml:space="preserve">for </w:t>
      </w:r>
      <w:r>
        <w:rPr>
          <w:color w:val="000000"/>
          <w:sz w:val="20"/>
          <w:szCs w:val="20"/>
        </w:rPr>
        <w:t xml:space="preserve">training data. </w:t>
      </w:r>
      <w:r w:rsidR="00B923DF">
        <w:rPr>
          <w:color w:val="000000"/>
          <w:sz w:val="20"/>
          <w:szCs w:val="20"/>
        </w:rPr>
        <w:t xml:space="preserve">Then average error across all five trials is computed. The advantage of this method is that each data point is tested exactly once and gets to be trained four times. Due to this, the variance of the resulting estimate is reduced. In the fivefold cross validation, the subsamples are trained using K nearest </w:t>
      </w:r>
      <w:proofErr w:type="gramStart"/>
      <w:r w:rsidR="00B923DF">
        <w:rPr>
          <w:color w:val="000000"/>
          <w:sz w:val="20"/>
          <w:szCs w:val="20"/>
        </w:rPr>
        <w:t>neighbors</w:t>
      </w:r>
      <w:proofErr w:type="gramEnd"/>
      <w:r w:rsidR="00B923DF">
        <w:rPr>
          <w:color w:val="000000"/>
          <w:sz w:val="20"/>
          <w:szCs w:val="20"/>
        </w:rPr>
        <w:t xml:space="preserve"> algorithm.</w:t>
      </w:r>
    </w:p>
    <w:p w14:paraId="4A2AC75E" w14:textId="77777777" w:rsidR="00645274" w:rsidRDefault="00F20F06" w:rsidP="008A63ED">
      <w:pPr>
        <w:suppressAutoHyphens w:val="0"/>
        <w:autoSpaceDN w:val="0"/>
        <w:adjustRightInd w:val="0"/>
        <w:spacing w:after="240"/>
        <w:jc w:val="both"/>
        <w:rPr>
          <w:color w:val="000000"/>
          <w:lang w:eastAsia="ja-JP"/>
        </w:rPr>
      </w:pPr>
      <w:r>
        <w:rPr>
          <w:color w:val="000000"/>
          <w:lang w:eastAsia="ja-JP"/>
        </w:rPr>
        <w:t xml:space="preserve">The output obtained </w:t>
      </w:r>
      <w:r w:rsidR="00645274">
        <w:rPr>
          <w:color w:val="000000"/>
          <w:lang w:eastAsia="ja-JP"/>
        </w:rPr>
        <w:t xml:space="preserve">from the training using KNN is </w:t>
      </w:r>
      <w:r>
        <w:rPr>
          <w:color w:val="000000"/>
          <w:lang w:eastAsia="ja-JP"/>
        </w:rPr>
        <w:t xml:space="preserve">split into training </w:t>
      </w:r>
      <w:proofErr w:type="gramStart"/>
      <w:r w:rsidR="00645274">
        <w:rPr>
          <w:color w:val="000000"/>
          <w:lang w:eastAsia="ja-JP"/>
        </w:rPr>
        <w:t>( 75</w:t>
      </w:r>
      <w:proofErr w:type="gramEnd"/>
      <w:r w:rsidR="00645274">
        <w:rPr>
          <w:color w:val="000000"/>
          <w:lang w:eastAsia="ja-JP"/>
        </w:rPr>
        <w:t xml:space="preserve">% ) </w:t>
      </w:r>
      <w:r>
        <w:rPr>
          <w:color w:val="000000"/>
          <w:lang w:eastAsia="ja-JP"/>
        </w:rPr>
        <w:t>and testing</w:t>
      </w:r>
      <w:r w:rsidR="00645274">
        <w:rPr>
          <w:color w:val="000000"/>
          <w:lang w:eastAsia="ja-JP"/>
        </w:rPr>
        <w:t xml:space="preserve"> ( 25% ) </w:t>
      </w:r>
      <w:r>
        <w:rPr>
          <w:color w:val="000000"/>
          <w:lang w:eastAsia="ja-JP"/>
        </w:rPr>
        <w:t xml:space="preserve"> data.</w:t>
      </w:r>
    </w:p>
    <w:p w14:paraId="6ACB8874" w14:textId="662F4600" w:rsidR="008A63ED" w:rsidRDefault="00F20F06" w:rsidP="008A63ED">
      <w:pPr>
        <w:suppressAutoHyphens w:val="0"/>
        <w:autoSpaceDN w:val="0"/>
        <w:adjustRightInd w:val="0"/>
        <w:spacing w:after="240"/>
        <w:jc w:val="both"/>
        <w:rPr>
          <w:color w:val="000000"/>
          <w:szCs w:val="26"/>
          <w:lang w:eastAsia="zh-TW"/>
        </w:rPr>
      </w:pPr>
      <w:r>
        <w:rPr>
          <w:color w:val="000000"/>
          <w:lang w:eastAsia="ja-JP"/>
        </w:rPr>
        <w:t xml:space="preserve">The training data, transition and emission probabilities obtained from </w:t>
      </w:r>
      <w:proofErr w:type="spellStart"/>
      <w:r w:rsidRPr="00F20F06">
        <w:rPr>
          <w:rFonts w:ascii="Courier New" w:hAnsi="Courier New" w:cs="Courier New"/>
          <w:color w:val="000000"/>
          <w:szCs w:val="26"/>
          <w:lang w:eastAsia="zh-TW"/>
        </w:rPr>
        <w:t>hmmestimate</w:t>
      </w:r>
      <w:proofErr w:type="spellEnd"/>
      <w:r>
        <w:rPr>
          <w:rFonts w:ascii="Courier New" w:hAnsi="Courier New" w:cs="Courier New"/>
          <w:color w:val="000000"/>
          <w:szCs w:val="26"/>
          <w:lang w:eastAsia="zh-TW"/>
        </w:rPr>
        <w:t xml:space="preserve"> </w:t>
      </w:r>
      <w:r>
        <w:rPr>
          <w:color w:val="000000"/>
          <w:szCs w:val="26"/>
          <w:lang w:eastAsia="zh-TW"/>
        </w:rPr>
        <w:t xml:space="preserve">are used as an argument for the function </w:t>
      </w:r>
      <w:proofErr w:type="spellStart"/>
      <w:r>
        <w:rPr>
          <w:rFonts w:ascii="Courier New" w:hAnsi="Courier New" w:cs="Courier New"/>
          <w:color w:val="000000"/>
          <w:szCs w:val="26"/>
          <w:lang w:eastAsia="zh-TW"/>
        </w:rPr>
        <w:t>hmmtrain</w:t>
      </w:r>
      <w:proofErr w:type="spellEnd"/>
      <w:r w:rsidR="008A63ED">
        <w:rPr>
          <w:rFonts w:ascii="Courier New" w:hAnsi="Courier New" w:cs="Courier New"/>
          <w:color w:val="000000"/>
          <w:szCs w:val="26"/>
          <w:lang w:eastAsia="zh-TW"/>
        </w:rPr>
        <w:t>.</w:t>
      </w:r>
      <w:r w:rsidR="008A63ED">
        <w:rPr>
          <w:color w:val="000000"/>
          <w:szCs w:val="26"/>
          <w:lang w:eastAsia="zh-TW"/>
        </w:rPr>
        <w:t xml:space="preserve"> This function estimates the transition and emission probabilities for a Hidden Markov Model using the Baum Welch algorithm. It takes in three arguments – a sequence, and initial estimates of transition and emission probability matrices. </w:t>
      </w:r>
    </w:p>
    <w:p w14:paraId="452AD167" w14:textId="77777777" w:rsidR="00645274" w:rsidRDefault="008A63ED" w:rsidP="008A63ED">
      <w:pPr>
        <w:suppressAutoHyphens w:val="0"/>
        <w:autoSpaceDN w:val="0"/>
        <w:adjustRightInd w:val="0"/>
        <w:spacing w:after="240"/>
        <w:jc w:val="both"/>
        <w:rPr>
          <w:color w:val="000000"/>
          <w:szCs w:val="26"/>
          <w:lang w:eastAsia="zh-TW"/>
        </w:rPr>
      </w:pPr>
      <w:r>
        <w:rPr>
          <w:color w:val="000000"/>
          <w:szCs w:val="26"/>
          <w:lang w:eastAsia="zh-TW"/>
        </w:rPr>
        <w:lastRenderedPageBreak/>
        <w:t xml:space="preserve">The transition and emission </w:t>
      </w:r>
      <w:r w:rsidR="00645274">
        <w:rPr>
          <w:color w:val="000000"/>
          <w:szCs w:val="26"/>
          <w:lang w:eastAsia="zh-TW"/>
        </w:rPr>
        <w:t>probabilities and the test data</w:t>
      </w:r>
      <w:r>
        <w:rPr>
          <w:color w:val="000000"/>
          <w:szCs w:val="26"/>
          <w:lang w:eastAsia="zh-TW"/>
        </w:rPr>
        <w:t xml:space="preserve"> are used to calculate the posterior state probabilities using the MATLAB function </w:t>
      </w:r>
      <w:proofErr w:type="spellStart"/>
      <w:r w:rsidRPr="008A63ED">
        <w:rPr>
          <w:rFonts w:ascii="Courier New" w:hAnsi="Courier New" w:cs="Courier New"/>
          <w:color w:val="000000"/>
          <w:szCs w:val="26"/>
          <w:lang w:eastAsia="zh-TW"/>
        </w:rPr>
        <w:t>hmmdecode</w:t>
      </w:r>
      <w:proofErr w:type="spellEnd"/>
      <w:r>
        <w:rPr>
          <w:rFonts w:ascii="Courier New" w:hAnsi="Courier New" w:cs="Courier New"/>
          <w:color w:val="000000"/>
          <w:szCs w:val="26"/>
          <w:lang w:eastAsia="zh-TW"/>
        </w:rPr>
        <w:t xml:space="preserve">. </w:t>
      </w:r>
      <w:r>
        <w:rPr>
          <w:color w:val="000000"/>
          <w:szCs w:val="26"/>
          <w:lang w:eastAsia="zh-TW"/>
        </w:rPr>
        <w:t>The output obtained is an array with the same length as that of the test data and one row for each state in the model. The (</w:t>
      </w:r>
      <w:proofErr w:type="spellStart"/>
      <w:proofErr w:type="gramStart"/>
      <w:r>
        <w:rPr>
          <w:color w:val="000000"/>
          <w:szCs w:val="26"/>
          <w:lang w:eastAsia="zh-TW"/>
        </w:rPr>
        <w:t>i,j</w:t>
      </w:r>
      <w:proofErr w:type="spellEnd"/>
      <w:proofErr w:type="gramEnd"/>
      <w:r>
        <w:rPr>
          <w:color w:val="000000"/>
          <w:szCs w:val="26"/>
          <w:lang w:eastAsia="zh-TW"/>
        </w:rPr>
        <w:t>)</w:t>
      </w:r>
      <w:proofErr w:type="spellStart"/>
      <w:r w:rsidRPr="008A63ED">
        <w:rPr>
          <w:color w:val="000000"/>
          <w:szCs w:val="26"/>
          <w:vertAlign w:val="superscript"/>
          <w:lang w:eastAsia="zh-TW"/>
        </w:rPr>
        <w:t>th</w:t>
      </w:r>
      <w:proofErr w:type="spellEnd"/>
      <w:r>
        <w:rPr>
          <w:color w:val="000000"/>
          <w:szCs w:val="26"/>
          <w:lang w:eastAsia="zh-TW"/>
        </w:rPr>
        <w:t xml:space="preserve"> element of this matrix gives the probability that model is in state </w:t>
      </w:r>
      <w:proofErr w:type="spellStart"/>
      <w:r>
        <w:rPr>
          <w:color w:val="000000"/>
          <w:szCs w:val="26"/>
          <w:lang w:eastAsia="zh-TW"/>
        </w:rPr>
        <w:t>i</w:t>
      </w:r>
      <w:proofErr w:type="spellEnd"/>
      <w:r>
        <w:rPr>
          <w:color w:val="000000"/>
          <w:szCs w:val="26"/>
          <w:lang w:eastAsia="zh-TW"/>
        </w:rPr>
        <w:t xml:space="preserve"> at the </w:t>
      </w:r>
      <w:proofErr w:type="spellStart"/>
      <w:r>
        <w:rPr>
          <w:color w:val="000000"/>
          <w:szCs w:val="26"/>
          <w:lang w:eastAsia="zh-TW"/>
        </w:rPr>
        <w:t>j</w:t>
      </w:r>
      <w:r w:rsidRPr="008A63ED">
        <w:rPr>
          <w:color w:val="000000"/>
          <w:szCs w:val="26"/>
          <w:vertAlign w:val="superscript"/>
          <w:lang w:eastAsia="zh-TW"/>
        </w:rPr>
        <w:t>th</w:t>
      </w:r>
      <w:proofErr w:type="spellEnd"/>
      <w:r>
        <w:rPr>
          <w:color w:val="000000"/>
          <w:szCs w:val="26"/>
          <w:lang w:eastAsia="zh-TW"/>
        </w:rPr>
        <w:t xml:space="preserve"> step.</w:t>
      </w:r>
    </w:p>
    <w:p w14:paraId="1E954DAE" w14:textId="609274CD" w:rsidR="00067E33" w:rsidRDefault="00645274" w:rsidP="00420C2E">
      <w:pPr>
        <w:suppressAutoHyphens w:val="0"/>
        <w:autoSpaceDN w:val="0"/>
        <w:adjustRightInd w:val="0"/>
        <w:spacing w:after="240"/>
        <w:jc w:val="both"/>
        <w:rPr>
          <w:color w:val="000000"/>
          <w:szCs w:val="26"/>
          <w:lang w:eastAsia="zh-TW"/>
        </w:rPr>
      </w:pPr>
      <w:r>
        <w:rPr>
          <w:color w:val="000000"/>
          <w:szCs w:val="26"/>
          <w:lang w:eastAsia="zh-TW"/>
        </w:rPr>
        <w:t>We convert this Mx4 matrix into a single row vector for size M</w:t>
      </w:r>
      <w:r w:rsidR="008A63ED">
        <w:rPr>
          <w:color w:val="000000"/>
          <w:szCs w:val="26"/>
          <w:lang w:eastAsia="zh-TW"/>
        </w:rPr>
        <w:t xml:space="preserve"> </w:t>
      </w:r>
      <w:r>
        <w:rPr>
          <w:color w:val="000000"/>
          <w:szCs w:val="26"/>
          <w:lang w:eastAsia="zh-TW"/>
        </w:rPr>
        <w:t>that contains the predicted state for every timestamp in the testing dataset. This is used to compute t</w:t>
      </w:r>
      <w:r w:rsidR="008A63ED">
        <w:rPr>
          <w:color w:val="000000"/>
          <w:szCs w:val="26"/>
          <w:lang w:eastAsia="zh-TW"/>
        </w:rPr>
        <w:t>he confusion matrix, precision and recall and the F1 score</w:t>
      </w:r>
      <w:r>
        <w:rPr>
          <w:color w:val="000000"/>
          <w:szCs w:val="26"/>
          <w:lang w:eastAsia="zh-TW"/>
        </w:rPr>
        <w:t>.</w:t>
      </w:r>
    </w:p>
    <w:p w14:paraId="3BA2074D" w14:textId="77777777" w:rsidR="00377110" w:rsidRDefault="00377110" w:rsidP="00377110">
      <w:pPr>
        <w:pStyle w:val="Heading1"/>
      </w:pPr>
      <w:r>
        <w:rPr>
          <w:b/>
          <w:bCs/>
          <w:color w:val="000000"/>
        </w:rPr>
        <w:t>3. Results</w:t>
      </w:r>
    </w:p>
    <w:p w14:paraId="51FEF39B" w14:textId="77777777" w:rsidR="00377110" w:rsidRDefault="00377110" w:rsidP="00377110">
      <w:pPr>
        <w:pStyle w:val="NormalWeb"/>
        <w:spacing w:before="0" w:beforeAutospacing="0" w:after="160" w:afterAutospacing="0"/>
        <w:jc w:val="both"/>
      </w:pPr>
      <w:r>
        <w:rPr>
          <w:color w:val="000000"/>
          <w:sz w:val="20"/>
          <w:szCs w:val="20"/>
        </w:rPr>
        <w:t>The confusion matrix is extracted using the posterior state probabilities and the ground truth labels for the testing data.</w:t>
      </w:r>
    </w:p>
    <w:p w14:paraId="481CD0AD" w14:textId="1A6FD88F" w:rsidR="00A444B1" w:rsidRDefault="00DD763C" w:rsidP="00BB165C">
      <w:r>
        <w:rPr>
          <w:noProof/>
        </w:rPr>
        <w:drawing>
          <wp:inline distT="0" distB="0" distL="0" distR="0" wp14:anchorId="11496686" wp14:editId="53D48143">
            <wp:extent cx="2998470" cy="11639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_HMM.JPG"/>
                    <pic:cNvPicPr/>
                  </pic:nvPicPr>
                  <pic:blipFill>
                    <a:blip r:embed="rId10"/>
                    <a:stretch>
                      <a:fillRect/>
                    </a:stretch>
                  </pic:blipFill>
                  <pic:spPr>
                    <a:xfrm>
                      <a:off x="0" y="0"/>
                      <a:ext cx="2998470" cy="1163955"/>
                    </a:xfrm>
                    <a:prstGeom prst="rect">
                      <a:avLst/>
                    </a:prstGeom>
                  </pic:spPr>
                </pic:pic>
              </a:graphicData>
            </a:graphic>
          </wp:inline>
        </w:drawing>
      </w:r>
    </w:p>
    <w:p w14:paraId="2F0085E3" w14:textId="4E8EA090" w:rsidR="00254DD2" w:rsidRDefault="001F37E2" w:rsidP="00254DD2">
      <w:pPr>
        <w:pStyle w:val="NormalWeb"/>
        <w:spacing w:before="0" w:beforeAutospacing="0" w:after="160" w:afterAutospacing="0"/>
        <w:jc w:val="both"/>
      </w:pPr>
      <w:r>
        <w:rPr>
          <w:color w:val="000000"/>
          <w:sz w:val="20"/>
          <w:szCs w:val="20"/>
        </w:rPr>
        <w:t>Fig 3</w:t>
      </w:r>
      <w:r w:rsidR="00254DD2">
        <w:rPr>
          <w:color w:val="000000"/>
          <w:sz w:val="20"/>
          <w:szCs w:val="20"/>
        </w:rPr>
        <w:t xml:space="preserve"> Confusion Matrix </w:t>
      </w:r>
      <w:r>
        <w:rPr>
          <w:color w:val="000000"/>
          <w:sz w:val="20"/>
          <w:szCs w:val="20"/>
        </w:rPr>
        <w:t xml:space="preserve">and F1 score </w:t>
      </w:r>
      <w:r w:rsidR="00254DD2">
        <w:rPr>
          <w:color w:val="000000"/>
          <w:sz w:val="20"/>
          <w:szCs w:val="20"/>
        </w:rPr>
        <w:t>f</w:t>
      </w:r>
      <w:r>
        <w:rPr>
          <w:color w:val="000000"/>
          <w:sz w:val="20"/>
          <w:szCs w:val="20"/>
        </w:rPr>
        <w:t>or</w:t>
      </w:r>
      <w:r w:rsidR="00254DD2">
        <w:rPr>
          <w:color w:val="000000"/>
          <w:sz w:val="20"/>
          <w:szCs w:val="20"/>
        </w:rPr>
        <w:t xml:space="preserve"> Hidden Markov Model</w:t>
      </w:r>
    </w:p>
    <w:p w14:paraId="4FD3AB08" w14:textId="4ADE2DFB" w:rsidR="00DD763C" w:rsidRDefault="001F37E2" w:rsidP="00BB165C">
      <w:r>
        <w:rPr>
          <w:noProof/>
        </w:rPr>
        <w:drawing>
          <wp:inline distT="0" distB="0" distL="0" distR="0" wp14:anchorId="396A77D7" wp14:editId="007A97AB">
            <wp:extent cx="2998470" cy="11950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_KNN.JPG"/>
                    <pic:cNvPicPr/>
                  </pic:nvPicPr>
                  <pic:blipFill>
                    <a:blip r:embed="rId11"/>
                    <a:stretch>
                      <a:fillRect/>
                    </a:stretch>
                  </pic:blipFill>
                  <pic:spPr>
                    <a:xfrm>
                      <a:off x="0" y="0"/>
                      <a:ext cx="2998470" cy="1195070"/>
                    </a:xfrm>
                    <a:prstGeom prst="rect">
                      <a:avLst/>
                    </a:prstGeom>
                  </pic:spPr>
                </pic:pic>
              </a:graphicData>
            </a:graphic>
          </wp:inline>
        </w:drawing>
      </w:r>
    </w:p>
    <w:p w14:paraId="13033974" w14:textId="3B17ED09" w:rsidR="001F37E2" w:rsidRDefault="001F37E2" w:rsidP="001F37E2">
      <w:pPr>
        <w:pStyle w:val="NormalWeb"/>
        <w:spacing w:before="0" w:beforeAutospacing="0" w:after="80" w:afterAutospacing="0"/>
        <w:jc w:val="both"/>
        <w:rPr>
          <w:color w:val="000000"/>
          <w:sz w:val="20"/>
          <w:szCs w:val="20"/>
        </w:rPr>
      </w:pPr>
      <w:r>
        <w:rPr>
          <w:color w:val="000000"/>
          <w:sz w:val="20"/>
          <w:szCs w:val="20"/>
        </w:rPr>
        <w:t>Fig 4 Confusion Matrix and F1 score for Fine KNN</w:t>
      </w:r>
    </w:p>
    <w:p w14:paraId="1FED4345" w14:textId="5BF540AB" w:rsidR="00A86F79" w:rsidRDefault="00EE4E17" w:rsidP="001F37E2">
      <w:pPr>
        <w:pStyle w:val="NormalWeb"/>
        <w:spacing w:before="0" w:beforeAutospacing="0" w:after="80" w:afterAutospacing="0"/>
        <w:jc w:val="both"/>
        <w:rPr>
          <w:color w:val="000000"/>
          <w:sz w:val="20"/>
          <w:szCs w:val="20"/>
        </w:rPr>
      </w:pPr>
      <w:r>
        <w:rPr>
          <w:color w:val="000000"/>
          <w:sz w:val="20"/>
          <w:szCs w:val="20"/>
        </w:rPr>
        <w:t>One can observe a significant improvement in the F1 score indicating that HMM is a better classifier for the purpose of classifying the motions of a biobot.</w:t>
      </w:r>
    </w:p>
    <w:p w14:paraId="470BE69E" w14:textId="77777777" w:rsidR="00BD21F7" w:rsidRDefault="00BD21F7" w:rsidP="00BD21F7">
      <w:pPr>
        <w:pStyle w:val="Heading1"/>
        <w:spacing w:before="0"/>
      </w:pPr>
      <w:r>
        <w:rPr>
          <w:b/>
          <w:bCs/>
          <w:color w:val="000000"/>
        </w:rPr>
        <w:t>4. Analysis</w:t>
      </w:r>
    </w:p>
    <w:p w14:paraId="2E9B28F2" w14:textId="77777777" w:rsidR="00BD21F7" w:rsidRDefault="00BD21F7" w:rsidP="00BD21F7">
      <w:pPr>
        <w:pStyle w:val="NormalWeb"/>
        <w:spacing w:before="0" w:beforeAutospacing="0" w:after="0" w:afterAutospacing="0"/>
      </w:pPr>
      <w:r>
        <w:rPr>
          <w:color w:val="000000"/>
          <w:sz w:val="20"/>
          <w:szCs w:val="20"/>
        </w:rPr>
        <w:t xml:space="preserve">As stated in the introduction, HMM was expected to perform significantly better than Fine KNN because the problem of classifying biobot motions was modeled using time series data the biobot movement can be represented as state transitions. </w:t>
      </w:r>
    </w:p>
    <w:p w14:paraId="117E94D3" w14:textId="77777777" w:rsidR="00BD21F7" w:rsidRDefault="00BD21F7" w:rsidP="00BD21F7"/>
    <w:p w14:paraId="40200C03" w14:textId="2E6C373B" w:rsidR="00BD21F7" w:rsidRDefault="00BD21F7" w:rsidP="003D14AB">
      <w:pPr>
        <w:pStyle w:val="NormalWeb"/>
        <w:spacing w:before="0" w:beforeAutospacing="0" w:after="160" w:afterAutospacing="0"/>
        <w:rPr>
          <w:color w:val="000000"/>
          <w:sz w:val="20"/>
          <w:szCs w:val="20"/>
        </w:rPr>
      </w:pPr>
      <w:r>
        <w:rPr>
          <w:color w:val="000000"/>
          <w:sz w:val="20"/>
          <w:szCs w:val="20"/>
        </w:rPr>
        <w:t xml:space="preserve">The problem with Fine KNN is not the algorithm itself, but rather the fact that it does not accurately model this particular application. KNN simply takes into consideration the </w:t>
      </w:r>
      <w:proofErr w:type="spellStart"/>
      <w:r>
        <w:rPr>
          <w:color w:val="000000"/>
          <w:sz w:val="20"/>
          <w:szCs w:val="20"/>
        </w:rPr>
        <w:t>euclidean</w:t>
      </w:r>
      <w:proofErr w:type="spellEnd"/>
      <w:r>
        <w:rPr>
          <w:color w:val="000000"/>
          <w:sz w:val="20"/>
          <w:szCs w:val="20"/>
        </w:rPr>
        <w:t xml:space="preserve"> distance between any given data point and the closest neighbor. Thus, if a point was moving clockwise based on the time series data, KNN will still classify the point as counterclockwise if the nearest </w:t>
      </w:r>
      <w:r>
        <w:rPr>
          <w:color w:val="000000"/>
          <w:sz w:val="20"/>
          <w:szCs w:val="20"/>
        </w:rPr>
        <w:t>neighbor is in the classified as counterclockwise. This is shown pictorially in the figure below.</w:t>
      </w:r>
    </w:p>
    <w:p w14:paraId="088F9C51" w14:textId="46766320" w:rsidR="001615BD" w:rsidRDefault="001615BD" w:rsidP="003D14AB">
      <w:pPr>
        <w:pStyle w:val="NormalWeb"/>
        <w:spacing w:before="0" w:beforeAutospacing="0" w:after="160" w:afterAutospacing="0"/>
        <w:rPr>
          <w:color w:val="000000"/>
          <w:sz w:val="20"/>
          <w:szCs w:val="20"/>
        </w:rPr>
      </w:pPr>
      <w:r>
        <w:rPr>
          <w:noProof/>
          <w:color w:val="000000"/>
          <w:sz w:val="20"/>
          <w:szCs w:val="20"/>
          <w:lang w:eastAsia="en-US"/>
        </w:rPr>
        <w:drawing>
          <wp:inline distT="0" distB="0" distL="0" distR="0" wp14:anchorId="46C58DC7" wp14:editId="1DEDDA2F">
            <wp:extent cx="2998470" cy="2026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NN.png"/>
                    <pic:cNvPicPr/>
                  </pic:nvPicPr>
                  <pic:blipFill>
                    <a:blip r:embed="rId12"/>
                    <a:stretch>
                      <a:fillRect/>
                    </a:stretch>
                  </pic:blipFill>
                  <pic:spPr>
                    <a:xfrm>
                      <a:off x="0" y="0"/>
                      <a:ext cx="2998470" cy="2026920"/>
                    </a:xfrm>
                    <a:prstGeom prst="rect">
                      <a:avLst/>
                    </a:prstGeom>
                  </pic:spPr>
                </pic:pic>
              </a:graphicData>
            </a:graphic>
          </wp:inline>
        </w:drawing>
      </w:r>
    </w:p>
    <w:p w14:paraId="46A4DDD8" w14:textId="77777777" w:rsidR="003D14AB" w:rsidRDefault="003D14AB" w:rsidP="003D14AB">
      <w:pPr>
        <w:pStyle w:val="NormalWeb"/>
        <w:spacing w:before="0" w:beforeAutospacing="0" w:after="0" w:afterAutospacing="0"/>
      </w:pPr>
      <w:r>
        <w:rPr>
          <w:color w:val="000000"/>
          <w:sz w:val="20"/>
          <w:szCs w:val="20"/>
        </w:rPr>
        <w:t>Figure 6 Problems with KNN</w:t>
      </w:r>
    </w:p>
    <w:p w14:paraId="5622A5A7" w14:textId="0A39DBB3" w:rsidR="003D14AB" w:rsidRDefault="003D14AB" w:rsidP="00BD21F7">
      <w:pPr>
        <w:pStyle w:val="NormalWeb"/>
        <w:spacing w:before="0" w:beforeAutospacing="0" w:after="0" w:afterAutospacing="0"/>
        <w:rPr>
          <w:color w:val="000000"/>
          <w:sz w:val="20"/>
          <w:szCs w:val="20"/>
        </w:rPr>
      </w:pPr>
    </w:p>
    <w:p w14:paraId="58D5DFC9" w14:textId="7AD9FA7B" w:rsidR="003D14AB" w:rsidRDefault="003D14AB" w:rsidP="009A472D">
      <w:pPr>
        <w:pStyle w:val="NormalWeb"/>
        <w:spacing w:before="0" w:beforeAutospacing="0" w:after="160" w:afterAutospacing="0"/>
      </w:pPr>
      <w:r>
        <w:rPr>
          <w:color w:val="000000"/>
          <w:sz w:val="20"/>
          <w:szCs w:val="20"/>
        </w:rPr>
        <w:t>Image the x-y axis as a 2D plane on which the biobot moves. T1 is the first time point, T2 the second, T3 the third, and T4 the fourth. Using the time series data, it is easy to see this biobot is clearly moving clockwise. However, the red point has already been classified as</w:t>
      </w:r>
      <w:r w:rsidR="00A27842">
        <w:rPr>
          <w:color w:val="000000"/>
          <w:sz w:val="20"/>
          <w:szCs w:val="20"/>
        </w:rPr>
        <w:t xml:space="preserve"> counterclockwise. Thus, KNN makes no consideration of the time series data and falsely classifies this point as counterclockwise because the closest neighbor has been classified as counterclockwise.</w:t>
      </w:r>
    </w:p>
    <w:p w14:paraId="436E55AF" w14:textId="48D80887" w:rsidR="009A472D" w:rsidRDefault="009A472D" w:rsidP="009A472D">
      <w:pPr>
        <w:pStyle w:val="NormalWeb"/>
        <w:spacing w:before="0" w:beforeAutospacing="0" w:after="160" w:afterAutospacing="0"/>
        <w:rPr>
          <w:color w:val="000000"/>
          <w:sz w:val="20"/>
          <w:szCs w:val="20"/>
        </w:rPr>
      </w:pPr>
      <w:r>
        <w:rPr>
          <w:color w:val="000000"/>
          <w:sz w:val="20"/>
          <w:szCs w:val="20"/>
        </w:rPr>
        <w:t>No matter how many neighbors are picked, KNN is doomed to fail on certain points because it is the wrong model for this problem. HMM is the model we seek for this application. HMM works excellent for state machines where there is a time series data and transitions from one state to another are determined by probabilities. For example, consider the figure below. It does not truly represent the data used in our simulations, but is great for illustrative purposes.</w:t>
      </w:r>
    </w:p>
    <w:p w14:paraId="22CBF983" w14:textId="578B563A" w:rsidR="001615BD" w:rsidRDefault="00BB7879" w:rsidP="009A472D">
      <w:pPr>
        <w:pStyle w:val="NormalWeb"/>
        <w:spacing w:before="0" w:beforeAutospacing="0" w:after="160" w:afterAutospacing="0"/>
        <w:rPr>
          <w:color w:val="000000"/>
          <w:sz w:val="20"/>
          <w:szCs w:val="20"/>
        </w:rPr>
      </w:pPr>
      <w:bookmarkStart w:id="0" w:name="_GoBack"/>
      <w:r>
        <w:rPr>
          <w:noProof/>
          <w:color w:val="000000"/>
          <w:sz w:val="20"/>
          <w:szCs w:val="20"/>
          <w:lang w:eastAsia="en-US"/>
        </w:rPr>
        <w:drawing>
          <wp:inline distT="0" distB="0" distL="0" distR="0" wp14:anchorId="1777C17F" wp14:editId="7FD15DA3">
            <wp:extent cx="2686050" cy="169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mmy.JPG"/>
                    <pic:cNvPicPr/>
                  </pic:nvPicPr>
                  <pic:blipFill>
                    <a:blip r:embed="rId13"/>
                    <a:stretch>
                      <a:fillRect/>
                    </a:stretch>
                  </pic:blipFill>
                  <pic:spPr>
                    <a:xfrm>
                      <a:off x="0" y="0"/>
                      <a:ext cx="2686050" cy="1695450"/>
                    </a:xfrm>
                    <a:prstGeom prst="rect">
                      <a:avLst/>
                    </a:prstGeom>
                  </pic:spPr>
                </pic:pic>
              </a:graphicData>
            </a:graphic>
          </wp:inline>
        </w:drawing>
      </w:r>
      <w:bookmarkEnd w:id="0"/>
    </w:p>
    <w:p w14:paraId="272142DA" w14:textId="77777777" w:rsidR="00080691" w:rsidRDefault="00080691" w:rsidP="00080691">
      <w:pPr>
        <w:pStyle w:val="NormalWeb"/>
        <w:spacing w:before="0" w:beforeAutospacing="0" w:after="0" w:afterAutospacing="0"/>
      </w:pPr>
      <w:r>
        <w:rPr>
          <w:color w:val="000000"/>
          <w:sz w:val="20"/>
          <w:szCs w:val="20"/>
        </w:rPr>
        <w:t>Figure 7 HMM representation of biobot movement</w:t>
      </w:r>
    </w:p>
    <w:p w14:paraId="420E6662" w14:textId="77777777" w:rsidR="00080691" w:rsidRDefault="00080691" w:rsidP="00080691"/>
    <w:p w14:paraId="3D7A987D" w14:textId="77777777" w:rsidR="00080691" w:rsidRDefault="00080691" w:rsidP="00080691">
      <w:pPr>
        <w:pStyle w:val="NormalWeb"/>
        <w:spacing w:before="0" w:beforeAutospacing="0" w:after="0" w:afterAutospacing="0"/>
      </w:pPr>
      <w:r>
        <w:rPr>
          <w:color w:val="000000"/>
          <w:sz w:val="20"/>
          <w:szCs w:val="20"/>
        </w:rPr>
        <w:t xml:space="preserve">Now, the model has been changed to reflect a state machine where each point is state with a probability to </w:t>
      </w:r>
      <w:r>
        <w:rPr>
          <w:color w:val="000000"/>
          <w:sz w:val="20"/>
          <w:szCs w:val="20"/>
        </w:rPr>
        <w:lastRenderedPageBreak/>
        <w:t>transition to the next state. Focus only on the transition from T3 to T4. This model delineates that after T3, there is a probability of 80% that the cockroach is classified as clockwise and a probability of 20% that the cockroach is classified as counterclockwise. HMM has successfully solved the issue KNN encountered on this same problem. Even though the counterclockwise point is closer neighbor to the point at T4, HMM uses the information from the previous time point to easily select the appropriate class.</w:t>
      </w:r>
    </w:p>
    <w:p w14:paraId="2338D9EA" w14:textId="77777777" w:rsidR="00080691" w:rsidRDefault="00080691" w:rsidP="00080691"/>
    <w:p w14:paraId="570CAC11" w14:textId="77777777" w:rsidR="00080691" w:rsidRDefault="00080691" w:rsidP="00080691">
      <w:pPr>
        <w:pStyle w:val="Heading1"/>
        <w:spacing w:before="0"/>
      </w:pPr>
      <w:r>
        <w:rPr>
          <w:b/>
          <w:bCs/>
          <w:color w:val="000000"/>
        </w:rPr>
        <w:t>5. Conclusion</w:t>
      </w:r>
    </w:p>
    <w:p w14:paraId="1C31DBA6" w14:textId="77777777" w:rsidR="00080691" w:rsidRDefault="00080691" w:rsidP="00080691">
      <w:pPr>
        <w:pStyle w:val="NormalWeb"/>
        <w:spacing w:before="0" w:beforeAutospacing="0" w:after="80" w:afterAutospacing="0"/>
        <w:jc w:val="both"/>
      </w:pPr>
      <w:r>
        <w:rPr>
          <w:color w:val="000000"/>
          <w:sz w:val="20"/>
          <w:szCs w:val="20"/>
        </w:rPr>
        <w:t xml:space="preserve">In this project Hidden Markov Model was used to classify the motion of biobots into four different states. For this purpose, fivefold cross validation was used to train the input data using cosine KNN algorithm. The resulting output was divided into training and testing data and was used as input argument for the three different HMM functions used in </w:t>
      </w:r>
      <w:proofErr w:type="spellStart"/>
      <w:r>
        <w:rPr>
          <w:color w:val="000000"/>
          <w:sz w:val="20"/>
          <w:szCs w:val="20"/>
        </w:rPr>
        <w:t>matlab</w:t>
      </w:r>
      <w:proofErr w:type="spellEnd"/>
      <w:r>
        <w:rPr>
          <w:color w:val="000000"/>
          <w:sz w:val="20"/>
          <w:szCs w:val="20"/>
        </w:rPr>
        <w:t xml:space="preserve">. </w:t>
      </w:r>
    </w:p>
    <w:p w14:paraId="080A4F1D" w14:textId="0E89C143" w:rsidR="00802538" w:rsidRDefault="00080691" w:rsidP="00802538">
      <w:pPr>
        <w:pStyle w:val="NormalWeb"/>
        <w:spacing w:before="0" w:beforeAutospacing="0" w:after="80" w:afterAutospacing="0"/>
        <w:jc w:val="both"/>
      </w:pPr>
      <w:r>
        <w:rPr>
          <w:color w:val="000000"/>
          <w:sz w:val="20"/>
          <w:szCs w:val="20"/>
        </w:rPr>
        <w:t>The F1 score obtained was used to evaluate the performance of HMM as a classifier and it should be</w:t>
      </w:r>
      <w:r w:rsidR="00802538" w:rsidRPr="00802538">
        <w:rPr>
          <w:color w:val="000000"/>
        </w:rPr>
        <w:t xml:space="preserve"> </w:t>
      </w:r>
      <w:r w:rsidR="00802538">
        <w:rPr>
          <w:color w:val="000000"/>
          <w:sz w:val="20"/>
          <w:szCs w:val="20"/>
        </w:rPr>
        <w:t>noted that HMM was a significantly better classifier than Fine KNN and Cubic SVM used in project 2.1.</w:t>
      </w:r>
    </w:p>
    <w:p w14:paraId="384FFCB0" w14:textId="77777777" w:rsidR="005F3F29" w:rsidRDefault="005F3F29" w:rsidP="005F3F29">
      <w:pPr>
        <w:pStyle w:val="NormalWeb"/>
        <w:spacing w:before="0" w:beforeAutospacing="0" w:after="80" w:afterAutospacing="0"/>
        <w:jc w:val="both"/>
      </w:pPr>
      <w:r>
        <w:rPr>
          <w:color w:val="000000"/>
          <w:sz w:val="20"/>
          <w:szCs w:val="20"/>
        </w:rPr>
        <w:t>This improvement was expected not because HMM is necessarily a better classifier than KNN or SVM, but solely based on the fact that it is the correct model to use for biobot movement. Given a different classification task where we are not given time series data, it is impossible to model the problem as a state machine, and HMM would inevitably perform poorly on such a model. However, biobot movement can be accurately represented as a state machine given time series data because the only way to correctly classify the direction is relative to the previous position. KNN and SVM do not make use of the previous position in classification.</w:t>
      </w:r>
    </w:p>
    <w:p w14:paraId="05C53753" w14:textId="4C90CE47" w:rsidR="009A472D" w:rsidRDefault="005F3F29" w:rsidP="00080691">
      <w:pPr>
        <w:pStyle w:val="NormalWeb"/>
        <w:spacing w:before="0" w:beforeAutospacing="0" w:after="0" w:afterAutospacing="0"/>
        <w:rPr>
          <w:color w:val="000000"/>
          <w:sz w:val="20"/>
          <w:szCs w:val="20"/>
        </w:rPr>
      </w:pPr>
      <w:r>
        <w:rPr>
          <w:color w:val="000000"/>
          <w:sz w:val="20"/>
          <w:szCs w:val="20"/>
        </w:rPr>
        <w:t>From the differences seen in project 2.1 it can be concluded that the accuracy of the classifier has been improved. This can be further enhanced by using a more accurate method than cubic KNN, including select features which are more useful, including the temporal structure of locomotion in the list of features, and making the number of samples per state more.</w:t>
      </w:r>
    </w:p>
    <w:p w14:paraId="17015DBF" w14:textId="77777777" w:rsidR="004671DA" w:rsidRDefault="004671DA" w:rsidP="004671DA">
      <w:pPr>
        <w:pStyle w:val="Heading1"/>
      </w:pPr>
      <w:r>
        <w:rPr>
          <w:b/>
          <w:bCs/>
          <w:color w:val="000000"/>
        </w:rPr>
        <w:t>References</w:t>
      </w:r>
    </w:p>
    <w:p w14:paraId="2A761DD0" w14:textId="77777777" w:rsidR="004671DA" w:rsidRDefault="004671DA" w:rsidP="004671DA">
      <w:pPr>
        <w:pStyle w:val="NormalWeb"/>
        <w:spacing w:before="0" w:beforeAutospacing="0" w:after="0" w:afterAutospacing="0"/>
        <w:jc w:val="both"/>
      </w:pPr>
      <w:r>
        <w:rPr>
          <w:color w:val="000000"/>
          <w:sz w:val="20"/>
          <w:szCs w:val="20"/>
        </w:rPr>
        <w:t xml:space="preserve">[1] "Choose Classifier Options." </w:t>
      </w:r>
      <w:r>
        <w:rPr>
          <w:i/>
          <w:iCs/>
          <w:color w:val="000000"/>
          <w:sz w:val="20"/>
          <w:szCs w:val="20"/>
        </w:rPr>
        <w:t>Choose Classifier Options</w:t>
      </w:r>
      <w:r>
        <w:rPr>
          <w:color w:val="000000"/>
          <w:sz w:val="20"/>
          <w:szCs w:val="20"/>
        </w:rPr>
        <w:t xml:space="preserve">. </w:t>
      </w:r>
      <w:proofErr w:type="spellStart"/>
      <w:r>
        <w:rPr>
          <w:color w:val="000000"/>
          <w:sz w:val="20"/>
          <w:szCs w:val="20"/>
        </w:rPr>
        <w:t>Mathworks</w:t>
      </w:r>
      <w:proofErr w:type="spellEnd"/>
      <w:r>
        <w:rPr>
          <w:color w:val="000000"/>
          <w:sz w:val="20"/>
          <w:szCs w:val="20"/>
        </w:rPr>
        <w:t xml:space="preserve">, </w:t>
      </w:r>
      <w:proofErr w:type="spellStart"/>
      <w:r>
        <w:rPr>
          <w:color w:val="000000"/>
          <w:sz w:val="20"/>
          <w:szCs w:val="20"/>
        </w:rPr>
        <w:t>n.d.</w:t>
      </w:r>
      <w:proofErr w:type="spellEnd"/>
      <w:r>
        <w:rPr>
          <w:color w:val="000000"/>
          <w:sz w:val="20"/>
          <w:szCs w:val="20"/>
        </w:rPr>
        <w:t xml:space="preserve"> Web. 13 Nov. 2016. &lt;https://www.mathworks.com/help/stats/choose-a-classifier.html?requestedDomain=www.mathworks.com&gt;.</w:t>
      </w:r>
    </w:p>
    <w:p w14:paraId="10627B99" w14:textId="77777777" w:rsidR="004671DA" w:rsidRDefault="004671DA" w:rsidP="004671DA">
      <w:pPr>
        <w:pStyle w:val="NormalWeb"/>
        <w:spacing w:beforeAutospacing="0" w:afterAutospacing="0"/>
        <w:jc w:val="both"/>
      </w:pPr>
      <w:r>
        <w:rPr>
          <w:color w:val="000000"/>
          <w:sz w:val="20"/>
          <w:szCs w:val="20"/>
        </w:rPr>
        <w:t>[2]</w:t>
      </w:r>
      <w:r>
        <w:rPr>
          <w:color w:val="000000"/>
        </w:rPr>
        <w:t xml:space="preserve"> </w:t>
      </w:r>
      <w:r>
        <w:rPr>
          <w:color w:val="000000"/>
          <w:sz w:val="20"/>
          <w:szCs w:val="20"/>
        </w:rPr>
        <w:t xml:space="preserve">"Cyborg Insect Networks | </w:t>
      </w:r>
      <w:proofErr w:type="spellStart"/>
      <w:r>
        <w:rPr>
          <w:color w:val="000000"/>
          <w:sz w:val="20"/>
          <w:szCs w:val="20"/>
        </w:rPr>
        <w:t>ARoS</w:t>
      </w:r>
      <w:proofErr w:type="spellEnd"/>
      <w:r>
        <w:rPr>
          <w:color w:val="000000"/>
          <w:sz w:val="20"/>
          <w:szCs w:val="20"/>
        </w:rPr>
        <w:t xml:space="preserve"> Lab." </w:t>
      </w:r>
      <w:proofErr w:type="spellStart"/>
      <w:r>
        <w:rPr>
          <w:color w:val="000000"/>
          <w:sz w:val="20"/>
          <w:szCs w:val="20"/>
        </w:rPr>
        <w:t>ARoS</w:t>
      </w:r>
      <w:proofErr w:type="spellEnd"/>
      <w:r>
        <w:rPr>
          <w:color w:val="000000"/>
          <w:sz w:val="20"/>
          <w:szCs w:val="20"/>
        </w:rPr>
        <w:t xml:space="preserve"> Lab. </w:t>
      </w:r>
      <w:proofErr w:type="spellStart"/>
      <w:r>
        <w:rPr>
          <w:color w:val="000000"/>
          <w:sz w:val="20"/>
          <w:szCs w:val="20"/>
        </w:rPr>
        <w:t>N.p</w:t>
      </w:r>
      <w:proofErr w:type="spellEnd"/>
      <w:r>
        <w:rPr>
          <w:color w:val="000000"/>
          <w:sz w:val="20"/>
          <w:szCs w:val="20"/>
        </w:rPr>
        <w:t xml:space="preserve">., </w:t>
      </w:r>
      <w:proofErr w:type="spellStart"/>
      <w:r>
        <w:rPr>
          <w:color w:val="000000"/>
          <w:sz w:val="20"/>
          <w:szCs w:val="20"/>
        </w:rPr>
        <w:t>n.d.</w:t>
      </w:r>
      <w:proofErr w:type="spellEnd"/>
      <w:r>
        <w:rPr>
          <w:color w:val="000000"/>
          <w:sz w:val="20"/>
          <w:szCs w:val="20"/>
        </w:rPr>
        <w:t xml:space="preserve"> Web. 13 Nov. 2016.</w:t>
      </w:r>
    </w:p>
    <w:p w14:paraId="2D2C578D" w14:textId="77777777" w:rsidR="004671DA" w:rsidRDefault="004671DA" w:rsidP="004671DA">
      <w:pPr>
        <w:pStyle w:val="NormalWeb"/>
        <w:spacing w:before="0" w:beforeAutospacing="0" w:after="0" w:afterAutospacing="0"/>
      </w:pPr>
      <w:r>
        <w:rPr>
          <w:color w:val="000000"/>
          <w:sz w:val="20"/>
          <w:szCs w:val="20"/>
        </w:rPr>
        <w:t xml:space="preserve">[3] k-nearest </w:t>
      </w:r>
      <w:proofErr w:type="gramStart"/>
      <w:r>
        <w:rPr>
          <w:color w:val="000000"/>
          <w:sz w:val="20"/>
          <w:szCs w:val="20"/>
        </w:rPr>
        <w:t>neighbors</w:t>
      </w:r>
      <w:proofErr w:type="gramEnd"/>
      <w:r>
        <w:rPr>
          <w:color w:val="000000"/>
          <w:sz w:val="20"/>
          <w:szCs w:val="20"/>
        </w:rPr>
        <w:t xml:space="preserve"> algorithm </w:t>
      </w:r>
      <w:r>
        <w:rPr>
          <w:color w:val="000000"/>
          <w:sz w:val="20"/>
          <w:szCs w:val="20"/>
        </w:rPr>
        <w:br/>
        <w:t xml:space="preserve">( </w:t>
      </w:r>
      <w:hyperlink r:id="rId14" w:history="1">
        <w:r>
          <w:rPr>
            <w:rStyle w:val="Hyperlink"/>
            <w:color w:val="000000"/>
            <w:sz w:val="20"/>
            <w:szCs w:val="20"/>
          </w:rPr>
          <w:t>https://en.wikipedia.org/wiki/K-nearest_neighbors_algorithm</w:t>
        </w:r>
      </w:hyperlink>
      <w:r>
        <w:rPr>
          <w:color w:val="000000"/>
          <w:sz w:val="20"/>
          <w:szCs w:val="20"/>
        </w:rPr>
        <w:t xml:space="preserve"> )</w:t>
      </w:r>
    </w:p>
    <w:p w14:paraId="19279431" w14:textId="77777777" w:rsidR="004671DA" w:rsidRDefault="004671DA" w:rsidP="004671DA"/>
    <w:p w14:paraId="1E6CD8B8" w14:textId="77777777" w:rsidR="004671DA" w:rsidRDefault="004671DA" w:rsidP="004671DA">
      <w:pPr>
        <w:pStyle w:val="NormalWeb"/>
        <w:spacing w:before="0" w:beforeAutospacing="0" w:after="0" w:afterAutospacing="0"/>
      </w:pPr>
      <w:r>
        <w:rPr>
          <w:color w:val="000000"/>
          <w:sz w:val="20"/>
          <w:szCs w:val="20"/>
        </w:rPr>
        <w:t>[4] Definition of Hidden Markov Model</w:t>
      </w:r>
    </w:p>
    <w:p w14:paraId="50C2D82B" w14:textId="77777777" w:rsidR="004671DA" w:rsidRDefault="004671DA" w:rsidP="004671DA">
      <w:pPr>
        <w:pStyle w:val="NormalWeb"/>
        <w:spacing w:before="0" w:beforeAutospacing="0" w:after="0" w:afterAutospacing="0"/>
      </w:pPr>
      <w:r>
        <w:rPr>
          <w:color w:val="000000"/>
          <w:sz w:val="20"/>
          <w:szCs w:val="20"/>
        </w:rPr>
        <w:t>(</w:t>
      </w:r>
      <w:hyperlink r:id="rId15" w:history="1">
        <w:r>
          <w:rPr>
            <w:rStyle w:val="Hyperlink"/>
            <w:color w:val="000000"/>
            <w:sz w:val="20"/>
            <w:szCs w:val="20"/>
          </w:rPr>
          <w:t>http://jedlik.phy.bme.hu/~gerjanos/HMM/node4.html</w:t>
        </w:r>
      </w:hyperlink>
      <w:r>
        <w:rPr>
          <w:color w:val="000000"/>
          <w:sz w:val="20"/>
          <w:szCs w:val="20"/>
        </w:rPr>
        <w:t>)</w:t>
      </w:r>
    </w:p>
    <w:p w14:paraId="5DEBD4D8" w14:textId="77777777" w:rsidR="004671DA" w:rsidRDefault="004671DA" w:rsidP="004671DA"/>
    <w:p w14:paraId="3B513989" w14:textId="77777777" w:rsidR="004671DA" w:rsidRDefault="004671DA" w:rsidP="004671DA">
      <w:pPr>
        <w:pStyle w:val="NormalWeb"/>
        <w:spacing w:before="0" w:beforeAutospacing="0" w:after="0" w:afterAutospacing="0"/>
      </w:pPr>
      <w:r>
        <w:rPr>
          <w:color w:val="000000"/>
          <w:sz w:val="20"/>
          <w:szCs w:val="20"/>
        </w:rPr>
        <w:t>[5] Hidden Markov Model</w:t>
      </w:r>
    </w:p>
    <w:p w14:paraId="36191928" w14:textId="76EE38C5" w:rsidR="004671DA" w:rsidRDefault="004671DA" w:rsidP="004671DA">
      <w:pPr>
        <w:pStyle w:val="NormalWeb"/>
        <w:spacing w:before="0" w:beforeAutospacing="0" w:after="0" w:afterAutospacing="0"/>
        <w:rPr>
          <w:color w:val="000000"/>
          <w:sz w:val="20"/>
          <w:szCs w:val="20"/>
        </w:rPr>
      </w:pPr>
      <w:r>
        <w:rPr>
          <w:color w:val="000000"/>
          <w:sz w:val="20"/>
          <w:szCs w:val="20"/>
        </w:rPr>
        <w:t>(</w:t>
      </w:r>
      <w:hyperlink r:id="rId16" w:history="1">
        <w:r w:rsidR="00D725FD" w:rsidRPr="008A4966">
          <w:rPr>
            <w:rStyle w:val="Hyperlink"/>
            <w:sz w:val="20"/>
            <w:szCs w:val="20"/>
          </w:rPr>
          <w:t>https://en.wikipedia.org/wiki/Hidden_Markov_model</w:t>
        </w:r>
      </w:hyperlink>
      <w:r>
        <w:rPr>
          <w:color w:val="000000"/>
          <w:sz w:val="20"/>
          <w:szCs w:val="20"/>
        </w:rPr>
        <w:t>)</w:t>
      </w:r>
    </w:p>
    <w:p w14:paraId="64EAF105" w14:textId="2C04D24E" w:rsidR="00D725FD" w:rsidRDefault="00D725FD" w:rsidP="004671DA">
      <w:pPr>
        <w:pStyle w:val="NormalWeb"/>
        <w:spacing w:before="0" w:beforeAutospacing="0" w:after="0" w:afterAutospacing="0"/>
        <w:rPr>
          <w:color w:val="000000"/>
          <w:sz w:val="20"/>
          <w:szCs w:val="20"/>
        </w:rPr>
      </w:pPr>
    </w:p>
    <w:p w14:paraId="5004D42D" w14:textId="001150A5" w:rsidR="00D725FD" w:rsidRDefault="00D725FD" w:rsidP="004671DA">
      <w:pPr>
        <w:pStyle w:val="NormalWeb"/>
        <w:spacing w:before="0" w:beforeAutospacing="0" w:after="0" w:afterAutospacing="0"/>
      </w:pPr>
      <w:r>
        <w:rPr>
          <w:color w:val="000000"/>
          <w:sz w:val="20"/>
          <w:szCs w:val="20"/>
        </w:rPr>
        <w:t xml:space="preserve">[6] </w:t>
      </w:r>
      <w:r w:rsidRPr="00D725FD">
        <w:rPr>
          <w:color w:val="000000"/>
          <w:sz w:val="20"/>
          <w:szCs w:val="20"/>
        </w:rPr>
        <w:t>https://www.mathworks.com/help/stats/hidden-markov-models-hmm.html</w:t>
      </w:r>
    </w:p>
    <w:p w14:paraId="6A464E29" w14:textId="77777777" w:rsidR="005F3F29" w:rsidRDefault="005F3F29" w:rsidP="00080691">
      <w:pPr>
        <w:pStyle w:val="NormalWeb"/>
        <w:spacing w:before="0" w:beforeAutospacing="0" w:after="0" w:afterAutospacing="0"/>
      </w:pPr>
    </w:p>
    <w:p w14:paraId="69DEE026" w14:textId="77777777" w:rsidR="00440B4E" w:rsidRDefault="00440B4E" w:rsidP="00BD21F7">
      <w:pPr>
        <w:pStyle w:val="NormalWeb"/>
        <w:spacing w:before="0" w:beforeAutospacing="0" w:after="0" w:afterAutospacing="0"/>
      </w:pPr>
    </w:p>
    <w:p w14:paraId="6ABEC619" w14:textId="77777777" w:rsidR="00EE4E17" w:rsidRDefault="00EE4E17" w:rsidP="001F37E2">
      <w:pPr>
        <w:pStyle w:val="NormalWeb"/>
        <w:spacing w:before="0" w:beforeAutospacing="0" w:after="80" w:afterAutospacing="0"/>
        <w:jc w:val="both"/>
      </w:pPr>
    </w:p>
    <w:p w14:paraId="4896D052" w14:textId="77777777" w:rsidR="001F37E2" w:rsidRPr="00BB165C" w:rsidRDefault="001F37E2" w:rsidP="00BB165C"/>
    <w:sectPr w:rsidR="001F37E2" w:rsidRPr="00BB165C">
      <w:headerReference w:type="default" r:id="rId17"/>
      <w:pgSz w:w="12240" w:h="15840"/>
      <w:pgMar w:top="1440" w:right="902" w:bottom="1627" w:left="1440" w:header="432" w:footer="1080" w:gutter="0"/>
      <w:pgNumType w:start="225"/>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D626ED" w14:textId="77777777" w:rsidR="007F6C98" w:rsidRDefault="007F6C98">
      <w:r>
        <w:separator/>
      </w:r>
    </w:p>
  </w:endnote>
  <w:endnote w:type="continuationSeparator" w:id="0">
    <w:p w14:paraId="06785944" w14:textId="77777777" w:rsidR="007F6C98" w:rsidRDefault="007F6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auto"/>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0EF65C" w14:textId="77777777" w:rsidR="007F6C98" w:rsidRDefault="007F6C98">
      <w:r>
        <w:separator/>
      </w:r>
    </w:p>
  </w:footnote>
  <w:footnote w:type="continuationSeparator" w:id="0">
    <w:p w14:paraId="22D15C4E" w14:textId="77777777" w:rsidR="007F6C98" w:rsidRDefault="007F6C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458264" w14:textId="77777777" w:rsidR="00A523EC" w:rsidRDefault="00A523EC">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num w:numId="1">
    <w:abstractNumId w:val="0"/>
  </w:num>
  <w:num w:numId="2">
    <w:abstractNumId w:val="1"/>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8DA"/>
    <w:rsid w:val="00003C71"/>
    <w:rsid w:val="00004454"/>
    <w:rsid w:val="00007539"/>
    <w:rsid w:val="00011C00"/>
    <w:rsid w:val="00036F44"/>
    <w:rsid w:val="00042CC2"/>
    <w:rsid w:val="00062C64"/>
    <w:rsid w:val="00064E09"/>
    <w:rsid w:val="00067E33"/>
    <w:rsid w:val="00080691"/>
    <w:rsid w:val="00083D82"/>
    <w:rsid w:val="0008571E"/>
    <w:rsid w:val="00094F9A"/>
    <w:rsid w:val="000A3273"/>
    <w:rsid w:val="000B4A1B"/>
    <w:rsid w:val="000D0306"/>
    <w:rsid w:val="000E2BDC"/>
    <w:rsid w:val="000E324B"/>
    <w:rsid w:val="000F6F48"/>
    <w:rsid w:val="00103D98"/>
    <w:rsid w:val="0013727D"/>
    <w:rsid w:val="00146FED"/>
    <w:rsid w:val="0016119F"/>
    <w:rsid w:val="001615BD"/>
    <w:rsid w:val="0018528A"/>
    <w:rsid w:val="001A6DE1"/>
    <w:rsid w:val="001D0204"/>
    <w:rsid w:val="001D11B0"/>
    <w:rsid w:val="001D2699"/>
    <w:rsid w:val="001D4A78"/>
    <w:rsid w:val="001E1922"/>
    <w:rsid w:val="001E43F4"/>
    <w:rsid w:val="001F14F1"/>
    <w:rsid w:val="001F2824"/>
    <w:rsid w:val="001F37E2"/>
    <w:rsid w:val="00204747"/>
    <w:rsid w:val="00227094"/>
    <w:rsid w:val="002311B1"/>
    <w:rsid w:val="0023155E"/>
    <w:rsid w:val="00254DD2"/>
    <w:rsid w:val="0026044F"/>
    <w:rsid w:val="00263A8C"/>
    <w:rsid w:val="00263FEC"/>
    <w:rsid w:val="00266FF1"/>
    <w:rsid w:val="00271B7D"/>
    <w:rsid w:val="00284C9D"/>
    <w:rsid w:val="002933FC"/>
    <w:rsid w:val="002A6A55"/>
    <w:rsid w:val="002D533C"/>
    <w:rsid w:val="002D6C43"/>
    <w:rsid w:val="002E0F01"/>
    <w:rsid w:val="002F6A09"/>
    <w:rsid w:val="003005B9"/>
    <w:rsid w:val="00304208"/>
    <w:rsid w:val="00317683"/>
    <w:rsid w:val="00326030"/>
    <w:rsid w:val="00335408"/>
    <w:rsid w:val="00337F96"/>
    <w:rsid w:val="0034451E"/>
    <w:rsid w:val="00345A87"/>
    <w:rsid w:val="00357E02"/>
    <w:rsid w:val="00377110"/>
    <w:rsid w:val="00393B61"/>
    <w:rsid w:val="003A0335"/>
    <w:rsid w:val="003A04D6"/>
    <w:rsid w:val="003A304F"/>
    <w:rsid w:val="003A4B7F"/>
    <w:rsid w:val="003B6805"/>
    <w:rsid w:val="003C4EEE"/>
    <w:rsid w:val="003D14AB"/>
    <w:rsid w:val="003D19A8"/>
    <w:rsid w:val="0040240B"/>
    <w:rsid w:val="00417C2C"/>
    <w:rsid w:val="00420C2E"/>
    <w:rsid w:val="0042179E"/>
    <w:rsid w:val="00421868"/>
    <w:rsid w:val="004236CE"/>
    <w:rsid w:val="00440B4E"/>
    <w:rsid w:val="004655BA"/>
    <w:rsid w:val="00465972"/>
    <w:rsid w:val="004671DA"/>
    <w:rsid w:val="00467D79"/>
    <w:rsid w:val="004804D7"/>
    <w:rsid w:val="00484D9E"/>
    <w:rsid w:val="00494321"/>
    <w:rsid w:val="00497292"/>
    <w:rsid w:val="00497371"/>
    <w:rsid w:val="004B76CB"/>
    <w:rsid w:val="004D02A7"/>
    <w:rsid w:val="004D0ACA"/>
    <w:rsid w:val="004D379A"/>
    <w:rsid w:val="004E024C"/>
    <w:rsid w:val="004E0F73"/>
    <w:rsid w:val="004F0A88"/>
    <w:rsid w:val="004F7B7A"/>
    <w:rsid w:val="005252F0"/>
    <w:rsid w:val="00527065"/>
    <w:rsid w:val="00530848"/>
    <w:rsid w:val="005362A0"/>
    <w:rsid w:val="005415DF"/>
    <w:rsid w:val="00562518"/>
    <w:rsid w:val="00566DF6"/>
    <w:rsid w:val="00573884"/>
    <w:rsid w:val="005911BD"/>
    <w:rsid w:val="00595B7A"/>
    <w:rsid w:val="0059603B"/>
    <w:rsid w:val="005A03E3"/>
    <w:rsid w:val="005B0748"/>
    <w:rsid w:val="005B3343"/>
    <w:rsid w:val="005C5955"/>
    <w:rsid w:val="005F378F"/>
    <w:rsid w:val="005F3F29"/>
    <w:rsid w:val="005F7682"/>
    <w:rsid w:val="00604344"/>
    <w:rsid w:val="006103CB"/>
    <w:rsid w:val="0062334A"/>
    <w:rsid w:val="0064239D"/>
    <w:rsid w:val="00645274"/>
    <w:rsid w:val="0065297C"/>
    <w:rsid w:val="00671DF9"/>
    <w:rsid w:val="006862C1"/>
    <w:rsid w:val="00687F72"/>
    <w:rsid w:val="00690BC2"/>
    <w:rsid w:val="00693A50"/>
    <w:rsid w:val="0069531D"/>
    <w:rsid w:val="00697FFD"/>
    <w:rsid w:val="006A21AF"/>
    <w:rsid w:val="006A636D"/>
    <w:rsid w:val="006B7EA4"/>
    <w:rsid w:val="006C1C6D"/>
    <w:rsid w:val="006D35E3"/>
    <w:rsid w:val="006D39EE"/>
    <w:rsid w:val="006D4B78"/>
    <w:rsid w:val="006D567E"/>
    <w:rsid w:val="006E26B3"/>
    <w:rsid w:val="006E296A"/>
    <w:rsid w:val="006E78C1"/>
    <w:rsid w:val="00705410"/>
    <w:rsid w:val="0070631B"/>
    <w:rsid w:val="0071224B"/>
    <w:rsid w:val="0072675F"/>
    <w:rsid w:val="00736D9D"/>
    <w:rsid w:val="00744F15"/>
    <w:rsid w:val="00747EE7"/>
    <w:rsid w:val="00753D6A"/>
    <w:rsid w:val="00762D6E"/>
    <w:rsid w:val="007718E5"/>
    <w:rsid w:val="00771FE1"/>
    <w:rsid w:val="00775CB0"/>
    <w:rsid w:val="007A7462"/>
    <w:rsid w:val="007C40E2"/>
    <w:rsid w:val="007D3A35"/>
    <w:rsid w:val="007E0660"/>
    <w:rsid w:val="007E0CA8"/>
    <w:rsid w:val="007E46E9"/>
    <w:rsid w:val="007E4BF6"/>
    <w:rsid w:val="007E5BEA"/>
    <w:rsid w:val="007F6C98"/>
    <w:rsid w:val="00800A6E"/>
    <w:rsid w:val="00802538"/>
    <w:rsid w:val="00822412"/>
    <w:rsid w:val="00841378"/>
    <w:rsid w:val="00846071"/>
    <w:rsid w:val="00857FB7"/>
    <w:rsid w:val="00864D93"/>
    <w:rsid w:val="008651B8"/>
    <w:rsid w:val="00874643"/>
    <w:rsid w:val="008941B4"/>
    <w:rsid w:val="008A63ED"/>
    <w:rsid w:val="008A68D9"/>
    <w:rsid w:val="008C12B1"/>
    <w:rsid w:val="008C36AE"/>
    <w:rsid w:val="008D06CB"/>
    <w:rsid w:val="008D61C3"/>
    <w:rsid w:val="008E27B7"/>
    <w:rsid w:val="008E34C3"/>
    <w:rsid w:val="008E3765"/>
    <w:rsid w:val="00910022"/>
    <w:rsid w:val="00911005"/>
    <w:rsid w:val="00911E90"/>
    <w:rsid w:val="009167A6"/>
    <w:rsid w:val="00931845"/>
    <w:rsid w:val="00941455"/>
    <w:rsid w:val="00943C68"/>
    <w:rsid w:val="00947A52"/>
    <w:rsid w:val="00951B49"/>
    <w:rsid w:val="0096028D"/>
    <w:rsid w:val="00980026"/>
    <w:rsid w:val="009846B1"/>
    <w:rsid w:val="0099198D"/>
    <w:rsid w:val="00993ABA"/>
    <w:rsid w:val="009A05EF"/>
    <w:rsid w:val="009A472D"/>
    <w:rsid w:val="009B1806"/>
    <w:rsid w:val="009C2515"/>
    <w:rsid w:val="009C6DCC"/>
    <w:rsid w:val="009D1F60"/>
    <w:rsid w:val="009D4D2C"/>
    <w:rsid w:val="009E73A4"/>
    <w:rsid w:val="00A03F7F"/>
    <w:rsid w:val="00A072B5"/>
    <w:rsid w:val="00A077C3"/>
    <w:rsid w:val="00A23D47"/>
    <w:rsid w:val="00A27842"/>
    <w:rsid w:val="00A321DF"/>
    <w:rsid w:val="00A444B1"/>
    <w:rsid w:val="00A449DC"/>
    <w:rsid w:val="00A4721C"/>
    <w:rsid w:val="00A5207B"/>
    <w:rsid w:val="00A523EC"/>
    <w:rsid w:val="00A6717B"/>
    <w:rsid w:val="00A76124"/>
    <w:rsid w:val="00A86F79"/>
    <w:rsid w:val="00A935B0"/>
    <w:rsid w:val="00A93C6B"/>
    <w:rsid w:val="00AC0F60"/>
    <w:rsid w:val="00AC1B17"/>
    <w:rsid w:val="00AD0C40"/>
    <w:rsid w:val="00AD1C57"/>
    <w:rsid w:val="00AD59AB"/>
    <w:rsid w:val="00AD6D16"/>
    <w:rsid w:val="00AF54D4"/>
    <w:rsid w:val="00B002C1"/>
    <w:rsid w:val="00B06B98"/>
    <w:rsid w:val="00B14422"/>
    <w:rsid w:val="00B160F1"/>
    <w:rsid w:val="00B22220"/>
    <w:rsid w:val="00B274FF"/>
    <w:rsid w:val="00B40C7F"/>
    <w:rsid w:val="00B561C0"/>
    <w:rsid w:val="00B67989"/>
    <w:rsid w:val="00B67FC8"/>
    <w:rsid w:val="00B75526"/>
    <w:rsid w:val="00B778DA"/>
    <w:rsid w:val="00B810B8"/>
    <w:rsid w:val="00B81810"/>
    <w:rsid w:val="00B842D8"/>
    <w:rsid w:val="00B923DF"/>
    <w:rsid w:val="00B97DEB"/>
    <w:rsid w:val="00BA2FD2"/>
    <w:rsid w:val="00BA66A6"/>
    <w:rsid w:val="00BB165C"/>
    <w:rsid w:val="00BB7879"/>
    <w:rsid w:val="00BC7B10"/>
    <w:rsid w:val="00BD21F7"/>
    <w:rsid w:val="00BD25A3"/>
    <w:rsid w:val="00BE331C"/>
    <w:rsid w:val="00BE4437"/>
    <w:rsid w:val="00C03F09"/>
    <w:rsid w:val="00C1781B"/>
    <w:rsid w:val="00C23AA8"/>
    <w:rsid w:val="00C32128"/>
    <w:rsid w:val="00C61EE6"/>
    <w:rsid w:val="00C66723"/>
    <w:rsid w:val="00C87703"/>
    <w:rsid w:val="00C93D69"/>
    <w:rsid w:val="00C95EAF"/>
    <w:rsid w:val="00CC242C"/>
    <w:rsid w:val="00CC5E69"/>
    <w:rsid w:val="00CD3962"/>
    <w:rsid w:val="00CD5727"/>
    <w:rsid w:val="00CD796B"/>
    <w:rsid w:val="00CE0345"/>
    <w:rsid w:val="00CE0E62"/>
    <w:rsid w:val="00CE0ECA"/>
    <w:rsid w:val="00CE11FB"/>
    <w:rsid w:val="00CE29DF"/>
    <w:rsid w:val="00CF2462"/>
    <w:rsid w:val="00D2322F"/>
    <w:rsid w:val="00D3204D"/>
    <w:rsid w:val="00D32A26"/>
    <w:rsid w:val="00D32DC6"/>
    <w:rsid w:val="00D364E7"/>
    <w:rsid w:val="00D426D9"/>
    <w:rsid w:val="00D5082B"/>
    <w:rsid w:val="00D56B67"/>
    <w:rsid w:val="00D651E0"/>
    <w:rsid w:val="00D725FD"/>
    <w:rsid w:val="00D92FC7"/>
    <w:rsid w:val="00DA6881"/>
    <w:rsid w:val="00DB3F01"/>
    <w:rsid w:val="00DB58C6"/>
    <w:rsid w:val="00DC3EEF"/>
    <w:rsid w:val="00DC4194"/>
    <w:rsid w:val="00DC44B6"/>
    <w:rsid w:val="00DC51ED"/>
    <w:rsid w:val="00DD763C"/>
    <w:rsid w:val="00DE2CE0"/>
    <w:rsid w:val="00DE325B"/>
    <w:rsid w:val="00DE5E87"/>
    <w:rsid w:val="00DE68F2"/>
    <w:rsid w:val="00E04A0B"/>
    <w:rsid w:val="00E1316B"/>
    <w:rsid w:val="00E177AD"/>
    <w:rsid w:val="00E17870"/>
    <w:rsid w:val="00E21A4D"/>
    <w:rsid w:val="00E332EC"/>
    <w:rsid w:val="00E339A6"/>
    <w:rsid w:val="00E41ECF"/>
    <w:rsid w:val="00E4276C"/>
    <w:rsid w:val="00E456B1"/>
    <w:rsid w:val="00E52F21"/>
    <w:rsid w:val="00E667BA"/>
    <w:rsid w:val="00E6711B"/>
    <w:rsid w:val="00E7360C"/>
    <w:rsid w:val="00E779A2"/>
    <w:rsid w:val="00E83222"/>
    <w:rsid w:val="00E84B5B"/>
    <w:rsid w:val="00E92EC2"/>
    <w:rsid w:val="00EA4FFB"/>
    <w:rsid w:val="00EB3C9D"/>
    <w:rsid w:val="00EB6758"/>
    <w:rsid w:val="00EC072D"/>
    <w:rsid w:val="00EC5127"/>
    <w:rsid w:val="00EE08AB"/>
    <w:rsid w:val="00EE4E17"/>
    <w:rsid w:val="00F07149"/>
    <w:rsid w:val="00F20F06"/>
    <w:rsid w:val="00F3718B"/>
    <w:rsid w:val="00F374C8"/>
    <w:rsid w:val="00F42974"/>
    <w:rsid w:val="00F42999"/>
    <w:rsid w:val="00F46D12"/>
    <w:rsid w:val="00F625A9"/>
    <w:rsid w:val="00F70669"/>
    <w:rsid w:val="00F77DF0"/>
    <w:rsid w:val="00F8403E"/>
    <w:rsid w:val="00F95911"/>
    <w:rsid w:val="00F97ACD"/>
    <w:rsid w:val="00FE0478"/>
    <w:rsid w:val="00FE1413"/>
    <w:rsid w:val="00FE45ED"/>
    <w:rsid w:val="00FE5241"/>
    <w:rsid w:val="00FE674B"/>
    <w:rsid w:val="00FE797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59FF8975"/>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TW"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autoSpaceDE w:val="0"/>
    </w:pPr>
    <w:rPr>
      <w:lang w:eastAsia="en-US"/>
    </w:rPr>
  </w:style>
  <w:style w:type="paragraph" w:styleId="Heading1">
    <w:name w:val="heading 1"/>
    <w:basedOn w:val="Normal"/>
    <w:next w:val="Normal"/>
    <w:qFormat/>
    <w:pPr>
      <w:keepNext/>
      <w:spacing w:before="240" w:after="80"/>
      <w:outlineLvl w:val="0"/>
    </w:pPr>
  </w:style>
  <w:style w:type="paragraph" w:styleId="Heading2">
    <w:name w:val="heading 2"/>
    <w:basedOn w:val="Normal"/>
    <w:next w:val="Normal"/>
    <w:qFormat/>
    <w:pPr>
      <w:keepNext/>
      <w:spacing w:before="240" w:after="120"/>
      <w:outlineLvl w:val="1"/>
    </w:pPr>
  </w:style>
  <w:style w:type="paragraph" w:styleId="Heading3">
    <w:name w:val="heading 3"/>
    <w:basedOn w:val="Normal"/>
    <w:next w:val="Normal"/>
    <w:qFormat/>
    <w:pPr>
      <w:keepNext/>
      <w:outlineLvl w:val="2"/>
    </w:pPr>
    <w:rPr>
      <w:i/>
      <w:iCs/>
    </w:rPr>
  </w:style>
  <w:style w:type="paragraph" w:styleId="Heading4">
    <w:name w:val="heading 4"/>
    <w:basedOn w:val="Normal"/>
    <w:next w:val="Normal"/>
    <w:qFormat/>
    <w:pPr>
      <w:keepNext/>
      <w:spacing w:before="240" w:after="60"/>
      <w:outlineLvl w:val="3"/>
    </w:pPr>
  </w:style>
  <w:style w:type="paragraph" w:styleId="Heading5">
    <w:name w:val="heading 5"/>
    <w:basedOn w:val="Normal"/>
    <w:next w:val="Normal"/>
    <w:qFormat/>
    <w:pPr>
      <w:spacing w:before="240" w:after="60"/>
      <w:outlineLvl w:val="4"/>
    </w:pPr>
    <w:rPr>
      <w:sz w:val="18"/>
      <w:szCs w:val="18"/>
    </w:rPr>
  </w:style>
  <w:style w:type="paragraph" w:styleId="Heading6">
    <w:name w:val="heading 6"/>
    <w:basedOn w:val="Normal"/>
    <w:next w:val="Normal"/>
    <w:qFormat/>
    <w:pPr>
      <w:spacing w:before="240" w:after="60"/>
      <w:outlineLvl w:val="5"/>
    </w:pPr>
  </w:style>
  <w:style w:type="paragraph" w:styleId="Heading7">
    <w:name w:val="heading 7"/>
    <w:basedOn w:val="Normal"/>
    <w:next w:val="Normal"/>
    <w:qFormat/>
    <w:pPr>
      <w:spacing w:before="240" w:after="60"/>
      <w:outlineLvl w:val="6"/>
    </w:pPr>
    <w:rPr>
      <w:sz w:val="16"/>
      <w:szCs w:val="16"/>
    </w:rPr>
  </w:style>
  <w:style w:type="paragraph" w:styleId="Heading8">
    <w:name w:val="heading 8"/>
    <w:basedOn w:val="Normal"/>
    <w:next w:val="Normal"/>
    <w:qFormat/>
    <w:pPr>
      <w:spacing w:before="240" w:after="60"/>
      <w:outlineLvl w:val="7"/>
    </w:pPr>
  </w:style>
  <w:style w:type="paragraph" w:styleId="Heading9">
    <w:name w:val="heading 9"/>
    <w:basedOn w:val="Normal"/>
    <w:next w:val="Normal"/>
    <w:qFormat/>
    <w:p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uiPriority w:val="99"/>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uiPriority w:val="99"/>
    <w:unhideWhenUsed/>
    <w:rsid w:val="000E324B"/>
    <w:pPr>
      <w:suppressAutoHyphens w:val="0"/>
      <w:autoSpaceDE/>
      <w:spacing w:before="100" w:beforeAutospacing="1" w:after="100" w:afterAutospacing="1"/>
    </w:pPr>
    <w:rPr>
      <w:sz w:val="24"/>
      <w:szCs w:val="24"/>
      <w:lang w:eastAsia="zh-CN"/>
    </w:rPr>
  </w:style>
  <w:style w:type="table" w:styleId="TableGrid">
    <w:name w:val="Table Grid"/>
    <w:basedOn w:val="TableNormal"/>
    <w:uiPriority w:val="59"/>
    <w:rsid w:val="00CD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3513">
      <w:bodyDiv w:val="1"/>
      <w:marLeft w:val="0"/>
      <w:marRight w:val="0"/>
      <w:marTop w:val="0"/>
      <w:marBottom w:val="0"/>
      <w:divBdr>
        <w:top w:val="none" w:sz="0" w:space="0" w:color="auto"/>
        <w:left w:val="none" w:sz="0" w:space="0" w:color="auto"/>
        <w:bottom w:val="none" w:sz="0" w:space="0" w:color="auto"/>
        <w:right w:val="none" w:sz="0" w:space="0" w:color="auto"/>
      </w:divBdr>
    </w:div>
    <w:div w:id="106848861">
      <w:bodyDiv w:val="1"/>
      <w:marLeft w:val="0"/>
      <w:marRight w:val="0"/>
      <w:marTop w:val="0"/>
      <w:marBottom w:val="0"/>
      <w:divBdr>
        <w:top w:val="none" w:sz="0" w:space="0" w:color="auto"/>
        <w:left w:val="none" w:sz="0" w:space="0" w:color="auto"/>
        <w:bottom w:val="none" w:sz="0" w:space="0" w:color="auto"/>
        <w:right w:val="none" w:sz="0" w:space="0" w:color="auto"/>
      </w:divBdr>
      <w:divsChild>
        <w:div w:id="351495409">
          <w:marLeft w:val="0"/>
          <w:marRight w:val="0"/>
          <w:marTop w:val="0"/>
          <w:marBottom w:val="0"/>
          <w:divBdr>
            <w:top w:val="none" w:sz="0" w:space="0" w:color="auto"/>
            <w:left w:val="none" w:sz="0" w:space="0" w:color="auto"/>
            <w:bottom w:val="none" w:sz="0" w:space="0" w:color="auto"/>
            <w:right w:val="none" w:sz="0" w:space="0" w:color="auto"/>
          </w:divBdr>
        </w:div>
      </w:divsChild>
    </w:div>
    <w:div w:id="346947830">
      <w:bodyDiv w:val="1"/>
      <w:marLeft w:val="0"/>
      <w:marRight w:val="0"/>
      <w:marTop w:val="0"/>
      <w:marBottom w:val="0"/>
      <w:divBdr>
        <w:top w:val="none" w:sz="0" w:space="0" w:color="auto"/>
        <w:left w:val="none" w:sz="0" w:space="0" w:color="auto"/>
        <w:bottom w:val="none" w:sz="0" w:space="0" w:color="auto"/>
        <w:right w:val="none" w:sz="0" w:space="0" w:color="auto"/>
      </w:divBdr>
    </w:div>
    <w:div w:id="360326338">
      <w:bodyDiv w:val="1"/>
      <w:marLeft w:val="0"/>
      <w:marRight w:val="0"/>
      <w:marTop w:val="0"/>
      <w:marBottom w:val="0"/>
      <w:divBdr>
        <w:top w:val="none" w:sz="0" w:space="0" w:color="auto"/>
        <w:left w:val="none" w:sz="0" w:space="0" w:color="auto"/>
        <w:bottom w:val="none" w:sz="0" w:space="0" w:color="auto"/>
        <w:right w:val="none" w:sz="0" w:space="0" w:color="auto"/>
      </w:divBdr>
    </w:div>
    <w:div w:id="380789674">
      <w:bodyDiv w:val="1"/>
      <w:marLeft w:val="0"/>
      <w:marRight w:val="0"/>
      <w:marTop w:val="0"/>
      <w:marBottom w:val="0"/>
      <w:divBdr>
        <w:top w:val="none" w:sz="0" w:space="0" w:color="auto"/>
        <w:left w:val="none" w:sz="0" w:space="0" w:color="auto"/>
        <w:bottom w:val="none" w:sz="0" w:space="0" w:color="auto"/>
        <w:right w:val="none" w:sz="0" w:space="0" w:color="auto"/>
      </w:divBdr>
    </w:div>
    <w:div w:id="418841582">
      <w:bodyDiv w:val="1"/>
      <w:marLeft w:val="0"/>
      <w:marRight w:val="0"/>
      <w:marTop w:val="0"/>
      <w:marBottom w:val="0"/>
      <w:divBdr>
        <w:top w:val="none" w:sz="0" w:space="0" w:color="auto"/>
        <w:left w:val="none" w:sz="0" w:space="0" w:color="auto"/>
        <w:bottom w:val="none" w:sz="0" w:space="0" w:color="auto"/>
        <w:right w:val="none" w:sz="0" w:space="0" w:color="auto"/>
      </w:divBdr>
      <w:divsChild>
        <w:div w:id="1713458382">
          <w:marLeft w:val="0"/>
          <w:marRight w:val="0"/>
          <w:marTop w:val="0"/>
          <w:marBottom w:val="0"/>
          <w:divBdr>
            <w:top w:val="none" w:sz="0" w:space="0" w:color="auto"/>
            <w:left w:val="none" w:sz="0" w:space="0" w:color="auto"/>
            <w:bottom w:val="none" w:sz="0" w:space="0" w:color="auto"/>
            <w:right w:val="none" w:sz="0" w:space="0" w:color="auto"/>
          </w:divBdr>
        </w:div>
        <w:div w:id="418673609">
          <w:marLeft w:val="0"/>
          <w:marRight w:val="0"/>
          <w:marTop w:val="0"/>
          <w:marBottom w:val="0"/>
          <w:divBdr>
            <w:top w:val="none" w:sz="0" w:space="0" w:color="auto"/>
            <w:left w:val="none" w:sz="0" w:space="0" w:color="auto"/>
            <w:bottom w:val="none" w:sz="0" w:space="0" w:color="auto"/>
            <w:right w:val="none" w:sz="0" w:space="0" w:color="auto"/>
          </w:divBdr>
        </w:div>
        <w:div w:id="167528812">
          <w:marLeft w:val="0"/>
          <w:marRight w:val="0"/>
          <w:marTop w:val="0"/>
          <w:marBottom w:val="0"/>
          <w:divBdr>
            <w:top w:val="none" w:sz="0" w:space="0" w:color="auto"/>
            <w:left w:val="none" w:sz="0" w:space="0" w:color="auto"/>
            <w:bottom w:val="none" w:sz="0" w:space="0" w:color="auto"/>
            <w:right w:val="none" w:sz="0" w:space="0" w:color="auto"/>
          </w:divBdr>
        </w:div>
        <w:div w:id="1452475840">
          <w:marLeft w:val="0"/>
          <w:marRight w:val="0"/>
          <w:marTop w:val="0"/>
          <w:marBottom w:val="0"/>
          <w:divBdr>
            <w:top w:val="none" w:sz="0" w:space="0" w:color="auto"/>
            <w:left w:val="none" w:sz="0" w:space="0" w:color="auto"/>
            <w:bottom w:val="none" w:sz="0" w:space="0" w:color="auto"/>
            <w:right w:val="none" w:sz="0" w:space="0" w:color="auto"/>
          </w:divBdr>
        </w:div>
      </w:divsChild>
    </w:div>
    <w:div w:id="433090153">
      <w:bodyDiv w:val="1"/>
      <w:marLeft w:val="0"/>
      <w:marRight w:val="0"/>
      <w:marTop w:val="0"/>
      <w:marBottom w:val="0"/>
      <w:divBdr>
        <w:top w:val="none" w:sz="0" w:space="0" w:color="auto"/>
        <w:left w:val="none" w:sz="0" w:space="0" w:color="auto"/>
        <w:bottom w:val="none" w:sz="0" w:space="0" w:color="auto"/>
        <w:right w:val="none" w:sz="0" w:space="0" w:color="auto"/>
      </w:divBdr>
      <w:divsChild>
        <w:div w:id="1361513911">
          <w:marLeft w:val="0"/>
          <w:marRight w:val="0"/>
          <w:marTop w:val="0"/>
          <w:marBottom w:val="0"/>
          <w:divBdr>
            <w:top w:val="none" w:sz="0" w:space="0" w:color="auto"/>
            <w:left w:val="none" w:sz="0" w:space="0" w:color="auto"/>
            <w:bottom w:val="none" w:sz="0" w:space="0" w:color="auto"/>
            <w:right w:val="none" w:sz="0" w:space="0" w:color="auto"/>
          </w:divBdr>
        </w:div>
        <w:div w:id="583492971">
          <w:marLeft w:val="0"/>
          <w:marRight w:val="0"/>
          <w:marTop w:val="0"/>
          <w:marBottom w:val="0"/>
          <w:divBdr>
            <w:top w:val="none" w:sz="0" w:space="0" w:color="auto"/>
            <w:left w:val="none" w:sz="0" w:space="0" w:color="auto"/>
            <w:bottom w:val="none" w:sz="0" w:space="0" w:color="auto"/>
            <w:right w:val="none" w:sz="0" w:space="0" w:color="auto"/>
          </w:divBdr>
        </w:div>
        <w:div w:id="1612081775">
          <w:marLeft w:val="0"/>
          <w:marRight w:val="0"/>
          <w:marTop w:val="0"/>
          <w:marBottom w:val="0"/>
          <w:divBdr>
            <w:top w:val="none" w:sz="0" w:space="0" w:color="auto"/>
            <w:left w:val="none" w:sz="0" w:space="0" w:color="auto"/>
            <w:bottom w:val="none" w:sz="0" w:space="0" w:color="auto"/>
            <w:right w:val="none" w:sz="0" w:space="0" w:color="auto"/>
          </w:divBdr>
        </w:div>
        <w:div w:id="1063871526">
          <w:marLeft w:val="0"/>
          <w:marRight w:val="0"/>
          <w:marTop w:val="0"/>
          <w:marBottom w:val="0"/>
          <w:divBdr>
            <w:top w:val="none" w:sz="0" w:space="0" w:color="auto"/>
            <w:left w:val="none" w:sz="0" w:space="0" w:color="auto"/>
            <w:bottom w:val="none" w:sz="0" w:space="0" w:color="auto"/>
            <w:right w:val="none" w:sz="0" w:space="0" w:color="auto"/>
          </w:divBdr>
        </w:div>
      </w:divsChild>
    </w:div>
    <w:div w:id="466238783">
      <w:bodyDiv w:val="1"/>
      <w:marLeft w:val="0"/>
      <w:marRight w:val="0"/>
      <w:marTop w:val="0"/>
      <w:marBottom w:val="0"/>
      <w:divBdr>
        <w:top w:val="none" w:sz="0" w:space="0" w:color="auto"/>
        <w:left w:val="none" w:sz="0" w:space="0" w:color="auto"/>
        <w:bottom w:val="none" w:sz="0" w:space="0" w:color="auto"/>
        <w:right w:val="none" w:sz="0" w:space="0" w:color="auto"/>
      </w:divBdr>
    </w:div>
    <w:div w:id="475877720">
      <w:bodyDiv w:val="1"/>
      <w:marLeft w:val="0"/>
      <w:marRight w:val="0"/>
      <w:marTop w:val="0"/>
      <w:marBottom w:val="0"/>
      <w:divBdr>
        <w:top w:val="none" w:sz="0" w:space="0" w:color="auto"/>
        <w:left w:val="none" w:sz="0" w:space="0" w:color="auto"/>
        <w:bottom w:val="none" w:sz="0" w:space="0" w:color="auto"/>
        <w:right w:val="none" w:sz="0" w:space="0" w:color="auto"/>
      </w:divBdr>
      <w:divsChild>
        <w:div w:id="1993172518">
          <w:marLeft w:val="0"/>
          <w:marRight w:val="0"/>
          <w:marTop w:val="0"/>
          <w:marBottom w:val="0"/>
          <w:divBdr>
            <w:top w:val="none" w:sz="0" w:space="0" w:color="auto"/>
            <w:left w:val="none" w:sz="0" w:space="0" w:color="auto"/>
            <w:bottom w:val="none" w:sz="0" w:space="0" w:color="auto"/>
            <w:right w:val="none" w:sz="0" w:space="0" w:color="auto"/>
          </w:divBdr>
        </w:div>
        <w:div w:id="1774200268">
          <w:marLeft w:val="0"/>
          <w:marRight w:val="0"/>
          <w:marTop w:val="0"/>
          <w:marBottom w:val="0"/>
          <w:divBdr>
            <w:top w:val="none" w:sz="0" w:space="0" w:color="auto"/>
            <w:left w:val="none" w:sz="0" w:space="0" w:color="auto"/>
            <w:bottom w:val="none" w:sz="0" w:space="0" w:color="auto"/>
            <w:right w:val="none" w:sz="0" w:space="0" w:color="auto"/>
          </w:divBdr>
        </w:div>
      </w:divsChild>
    </w:div>
    <w:div w:id="484325988">
      <w:bodyDiv w:val="1"/>
      <w:marLeft w:val="0"/>
      <w:marRight w:val="0"/>
      <w:marTop w:val="0"/>
      <w:marBottom w:val="0"/>
      <w:divBdr>
        <w:top w:val="none" w:sz="0" w:space="0" w:color="auto"/>
        <w:left w:val="none" w:sz="0" w:space="0" w:color="auto"/>
        <w:bottom w:val="none" w:sz="0" w:space="0" w:color="auto"/>
        <w:right w:val="none" w:sz="0" w:space="0" w:color="auto"/>
      </w:divBdr>
    </w:div>
    <w:div w:id="563413704">
      <w:bodyDiv w:val="1"/>
      <w:marLeft w:val="0"/>
      <w:marRight w:val="0"/>
      <w:marTop w:val="0"/>
      <w:marBottom w:val="0"/>
      <w:divBdr>
        <w:top w:val="none" w:sz="0" w:space="0" w:color="auto"/>
        <w:left w:val="none" w:sz="0" w:space="0" w:color="auto"/>
        <w:bottom w:val="none" w:sz="0" w:space="0" w:color="auto"/>
        <w:right w:val="none" w:sz="0" w:space="0" w:color="auto"/>
      </w:divBdr>
    </w:div>
    <w:div w:id="677736511">
      <w:bodyDiv w:val="1"/>
      <w:marLeft w:val="0"/>
      <w:marRight w:val="0"/>
      <w:marTop w:val="0"/>
      <w:marBottom w:val="0"/>
      <w:divBdr>
        <w:top w:val="none" w:sz="0" w:space="0" w:color="auto"/>
        <w:left w:val="none" w:sz="0" w:space="0" w:color="auto"/>
        <w:bottom w:val="none" w:sz="0" w:space="0" w:color="auto"/>
        <w:right w:val="none" w:sz="0" w:space="0" w:color="auto"/>
      </w:divBdr>
    </w:div>
    <w:div w:id="691302994">
      <w:bodyDiv w:val="1"/>
      <w:marLeft w:val="0"/>
      <w:marRight w:val="0"/>
      <w:marTop w:val="0"/>
      <w:marBottom w:val="0"/>
      <w:divBdr>
        <w:top w:val="none" w:sz="0" w:space="0" w:color="auto"/>
        <w:left w:val="none" w:sz="0" w:space="0" w:color="auto"/>
        <w:bottom w:val="none" w:sz="0" w:space="0" w:color="auto"/>
        <w:right w:val="none" w:sz="0" w:space="0" w:color="auto"/>
      </w:divBdr>
    </w:div>
    <w:div w:id="840045422">
      <w:bodyDiv w:val="1"/>
      <w:marLeft w:val="0"/>
      <w:marRight w:val="0"/>
      <w:marTop w:val="0"/>
      <w:marBottom w:val="0"/>
      <w:divBdr>
        <w:top w:val="none" w:sz="0" w:space="0" w:color="auto"/>
        <w:left w:val="none" w:sz="0" w:space="0" w:color="auto"/>
        <w:bottom w:val="none" w:sz="0" w:space="0" w:color="auto"/>
        <w:right w:val="none" w:sz="0" w:space="0" w:color="auto"/>
      </w:divBdr>
      <w:divsChild>
        <w:div w:id="866600569">
          <w:marLeft w:val="0"/>
          <w:marRight w:val="0"/>
          <w:marTop w:val="0"/>
          <w:marBottom w:val="0"/>
          <w:divBdr>
            <w:top w:val="none" w:sz="0" w:space="0" w:color="auto"/>
            <w:left w:val="none" w:sz="0" w:space="0" w:color="auto"/>
            <w:bottom w:val="none" w:sz="0" w:space="0" w:color="auto"/>
            <w:right w:val="none" w:sz="0" w:space="0" w:color="auto"/>
          </w:divBdr>
        </w:div>
        <w:div w:id="948663135">
          <w:marLeft w:val="0"/>
          <w:marRight w:val="0"/>
          <w:marTop w:val="0"/>
          <w:marBottom w:val="0"/>
          <w:divBdr>
            <w:top w:val="none" w:sz="0" w:space="0" w:color="auto"/>
            <w:left w:val="none" w:sz="0" w:space="0" w:color="auto"/>
            <w:bottom w:val="none" w:sz="0" w:space="0" w:color="auto"/>
            <w:right w:val="none" w:sz="0" w:space="0" w:color="auto"/>
          </w:divBdr>
        </w:div>
        <w:div w:id="515776999">
          <w:marLeft w:val="0"/>
          <w:marRight w:val="0"/>
          <w:marTop w:val="0"/>
          <w:marBottom w:val="0"/>
          <w:divBdr>
            <w:top w:val="none" w:sz="0" w:space="0" w:color="auto"/>
            <w:left w:val="none" w:sz="0" w:space="0" w:color="auto"/>
            <w:bottom w:val="none" w:sz="0" w:space="0" w:color="auto"/>
            <w:right w:val="none" w:sz="0" w:space="0" w:color="auto"/>
          </w:divBdr>
        </w:div>
        <w:div w:id="857499429">
          <w:marLeft w:val="0"/>
          <w:marRight w:val="0"/>
          <w:marTop w:val="0"/>
          <w:marBottom w:val="0"/>
          <w:divBdr>
            <w:top w:val="none" w:sz="0" w:space="0" w:color="auto"/>
            <w:left w:val="none" w:sz="0" w:space="0" w:color="auto"/>
            <w:bottom w:val="none" w:sz="0" w:space="0" w:color="auto"/>
            <w:right w:val="none" w:sz="0" w:space="0" w:color="auto"/>
          </w:divBdr>
        </w:div>
        <w:div w:id="174467829">
          <w:marLeft w:val="0"/>
          <w:marRight w:val="0"/>
          <w:marTop w:val="0"/>
          <w:marBottom w:val="0"/>
          <w:divBdr>
            <w:top w:val="none" w:sz="0" w:space="0" w:color="auto"/>
            <w:left w:val="none" w:sz="0" w:space="0" w:color="auto"/>
            <w:bottom w:val="none" w:sz="0" w:space="0" w:color="auto"/>
            <w:right w:val="none" w:sz="0" w:space="0" w:color="auto"/>
          </w:divBdr>
        </w:div>
        <w:div w:id="167448941">
          <w:marLeft w:val="0"/>
          <w:marRight w:val="0"/>
          <w:marTop w:val="0"/>
          <w:marBottom w:val="0"/>
          <w:divBdr>
            <w:top w:val="none" w:sz="0" w:space="0" w:color="auto"/>
            <w:left w:val="none" w:sz="0" w:space="0" w:color="auto"/>
            <w:bottom w:val="none" w:sz="0" w:space="0" w:color="auto"/>
            <w:right w:val="none" w:sz="0" w:space="0" w:color="auto"/>
          </w:divBdr>
        </w:div>
        <w:div w:id="2111584829">
          <w:marLeft w:val="0"/>
          <w:marRight w:val="0"/>
          <w:marTop w:val="0"/>
          <w:marBottom w:val="0"/>
          <w:divBdr>
            <w:top w:val="none" w:sz="0" w:space="0" w:color="auto"/>
            <w:left w:val="none" w:sz="0" w:space="0" w:color="auto"/>
            <w:bottom w:val="none" w:sz="0" w:space="0" w:color="auto"/>
            <w:right w:val="none" w:sz="0" w:space="0" w:color="auto"/>
          </w:divBdr>
        </w:div>
        <w:div w:id="1257136695">
          <w:marLeft w:val="0"/>
          <w:marRight w:val="0"/>
          <w:marTop w:val="0"/>
          <w:marBottom w:val="0"/>
          <w:divBdr>
            <w:top w:val="none" w:sz="0" w:space="0" w:color="auto"/>
            <w:left w:val="none" w:sz="0" w:space="0" w:color="auto"/>
            <w:bottom w:val="none" w:sz="0" w:space="0" w:color="auto"/>
            <w:right w:val="none" w:sz="0" w:space="0" w:color="auto"/>
          </w:divBdr>
        </w:div>
        <w:div w:id="1847598572">
          <w:marLeft w:val="0"/>
          <w:marRight w:val="0"/>
          <w:marTop w:val="0"/>
          <w:marBottom w:val="0"/>
          <w:divBdr>
            <w:top w:val="none" w:sz="0" w:space="0" w:color="auto"/>
            <w:left w:val="none" w:sz="0" w:space="0" w:color="auto"/>
            <w:bottom w:val="none" w:sz="0" w:space="0" w:color="auto"/>
            <w:right w:val="none" w:sz="0" w:space="0" w:color="auto"/>
          </w:divBdr>
        </w:div>
        <w:div w:id="2034187583">
          <w:marLeft w:val="0"/>
          <w:marRight w:val="0"/>
          <w:marTop w:val="0"/>
          <w:marBottom w:val="0"/>
          <w:divBdr>
            <w:top w:val="none" w:sz="0" w:space="0" w:color="auto"/>
            <w:left w:val="none" w:sz="0" w:space="0" w:color="auto"/>
            <w:bottom w:val="none" w:sz="0" w:space="0" w:color="auto"/>
            <w:right w:val="none" w:sz="0" w:space="0" w:color="auto"/>
          </w:divBdr>
        </w:div>
      </w:divsChild>
    </w:div>
    <w:div w:id="879895646">
      <w:bodyDiv w:val="1"/>
      <w:marLeft w:val="0"/>
      <w:marRight w:val="0"/>
      <w:marTop w:val="0"/>
      <w:marBottom w:val="0"/>
      <w:divBdr>
        <w:top w:val="none" w:sz="0" w:space="0" w:color="auto"/>
        <w:left w:val="none" w:sz="0" w:space="0" w:color="auto"/>
        <w:bottom w:val="none" w:sz="0" w:space="0" w:color="auto"/>
        <w:right w:val="none" w:sz="0" w:space="0" w:color="auto"/>
      </w:divBdr>
    </w:div>
    <w:div w:id="920942985">
      <w:bodyDiv w:val="1"/>
      <w:marLeft w:val="0"/>
      <w:marRight w:val="0"/>
      <w:marTop w:val="0"/>
      <w:marBottom w:val="0"/>
      <w:divBdr>
        <w:top w:val="none" w:sz="0" w:space="0" w:color="auto"/>
        <w:left w:val="none" w:sz="0" w:space="0" w:color="auto"/>
        <w:bottom w:val="none" w:sz="0" w:space="0" w:color="auto"/>
        <w:right w:val="none" w:sz="0" w:space="0" w:color="auto"/>
      </w:divBdr>
    </w:div>
    <w:div w:id="1017119562">
      <w:bodyDiv w:val="1"/>
      <w:marLeft w:val="0"/>
      <w:marRight w:val="0"/>
      <w:marTop w:val="0"/>
      <w:marBottom w:val="0"/>
      <w:divBdr>
        <w:top w:val="none" w:sz="0" w:space="0" w:color="auto"/>
        <w:left w:val="none" w:sz="0" w:space="0" w:color="auto"/>
        <w:bottom w:val="none" w:sz="0" w:space="0" w:color="auto"/>
        <w:right w:val="none" w:sz="0" w:space="0" w:color="auto"/>
      </w:divBdr>
    </w:div>
    <w:div w:id="1058020252">
      <w:bodyDiv w:val="1"/>
      <w:marLeft w:val="0"/>
      <w:marRight w:val="0"/>
      <w:marTop w:val="0"/>
      <w:marBottom w:val="0"/>
      <w:divBdr>
        <w:top w:val="none" w:sz="0" w:space="0" w:color="auto"/>
        <w:left w:val="none" w:sz="0" w:space="0" w:color="auto"/>
        <w:bottom w:val="none" w:sz="0" w:space="0" w:color="auto"/>
        <w:right w:val="none" w:sz="0" w:space="0" w:color="auto"/>
      </w:divBdr>
    </w:div>
    <w:div w:id="1085616839">
      <w:bodyDiv w:val="1"/>
      <w:marLeft w:val="0"/>
      <w:marRight w:val="0"/>
      <w:marTop w:val="0"/>
      <w:marBottom w:val="0"/>
      <w:divBdr>
        <w:top w:val="none" w:sz="0" w:space="0" w:color="auto"/>
        <w:left w:val="none" w:sz="0" w:space="0" w:color="auto"/>
        <w:bottom w:val="none" w:sz="0" w:space="0" w:color="auto"/>
        <w:right w:val="none" w:sz="0" w:space="0" w:color="auto"/>
      </w:divBdr>
      <w:divsChild>
        <w:div w:id="1006055622">
          <w:marLeft w:val="0"/>
          <w:marRight w:val="0"/>
          <w:marTop w:val="0"/>
          <w:marBottom w:val="0"/>
          <w:divBdr>
            <w:top w:val="none" w:sz="0" w:space="0" w:color="auto"/>
            <w:left w:val="none" w:sz="0" w:space="0" w:color="auto"/>
            <w:bottom w:val="none" w:sz="0" w:space="0" w:color="auto"/>
            <w:right w:val="none" w:sz="0" w:space="0" w:color="auto"/>
          </w:divBdr>
        </w:div>
      </w:divsChild>
    </w:div>
    <w:div w:id="1088384569">
      <w:bodyDiv w:val="1"/>
      <w:marLeft w:val="0"/>
      <w:marRight w:val="0"/>
      <w:marTop w:val="0"/>
      <w:marBottom w:val="0"/>
      <w:divBdr>
        <w:top w:val="none" w:sz="0" w:space="0" w:color="auto"/>
        <w:left w:val="none" w:sz="0" w:space="0" w:color="auto"/>
        <w:bottom w:val="none" w:sz="0" w:space="0" w:color="auto"/>
        <w:right w:val="none" w:sz="0" w:space="0" w:color="auto"/>
      </w:divBdr>
      <w:divsChild>
        <w:div w:id="1036345639">
          <w:marLeft w:val="0"/>
          <w:marRight w:val="0"/>
          <w:marTop w:val="0"/>
          <w:marBottom w:val="0"/>
          <w:divBdr>
            <w:top w:val="none" w:sz="0" w:space="0" w:color="auto"/>
            <w:left w:val="none" w:sz="0" w:space="0" w:color="auto"/>
            <w:bottom w:val="none" w:sz="0" w:space="0" w:color="auto"/>
            <w:right w:val="none" w:sz="0" w:space="0" w:color="auto"/>
          </w:divBdr>
        </w:div>
        <w:div w:id="810557334">
          <w:marLeft w:val="0"/>
          <w:marRight w:val="0"/>
          <w:marTop w:val="0"/>
          <w:marBottom w:val="0"/>
          <w:divBdr>
            <w:top w:val="none" w:sz="0" w:space="0" w:color="auto"/>
            <w:left w:val="none" w:sz="0" w:space="0" w:color="auto"/>
            <w:bottom w:val="none" w:sz="0" w:space="0" w:color="auto"/>
            <w:right w:val="none" w:sz="0" w:space="0" w:color="auto"/>
          </w:divBdr>
        </w:div>
      </w:divsChild>
    </w:div>
    <w:div w:id="1100494795">
      <w:bodyDiv w:val="1"/>
      <w:marLeft w:val="0"/>
      <w:marRight w:val="0"/>
      <w:marTop w:val="0"/>
      <w:marBottom w:val="0"/>
      <w:divBdr>
        <w:top w:val="none" w:sz="0" w:space="0" w:color="auto"/>
        <w:left w:val="none" w:sz="0" w:space="0" w:color="auto"/>
        <w:bottom w:val="none" w:sz="0" w:space="0" w:color="auto"/>
        <w:right w:val="none" w:sz="0" w:space="0" w:color="auto"/>
      </w:divBdr>
      <w:divsChild>
        <w:div w:id="873345432">
          <w:marLeft w:val="0"/>
          <w:marRight w:val="0"/>
          <w:marTop w:val="0"/>
          <w:marBottom w:val="0"/>
          <w:divBdr>
            <w:top w:val="none" w:sz="0" w:space="0" w:color="auto"/>
            <w:left w:val="none" w:sz="0" w:space="0" w:color="auto"/>
            <w:bottom w:val="none" w:sz="0" w:space="0" w:color="auto"/>
            <w:right w:val="none" w:sz="0" w:space="0" w:color="auto"/>
          </w:divBdr>
        </w:div>
        <w:div w:id="558133574">
          <w:marLeft w:val="0"/>
          <w:marRight w:val="0"/>
          <w:marTop w:val="0"/>
          <w:marBottom w:val="0"/>
          <w:divBdr>
            <w:top w:val="none" w:sz="0" w:space="0" w:color="auto"/>
            <w:left w:val="none" w:sz="0" w:space="0" w:color="auto"/>
            <w:bottom w:val="none" w:sz="0" w:space="0" w:color="auto"/>
            <w:right w:val="none" w:sz="0" w:space="0" w:color="auto"/>
          </w:divBdr>
        </w:div>
      </w:divsChild>
    </w:div>
    <w:div w:id="1116365657">
      <w:bodyDiv w:val="1"/>
      <w:marLeft w:val="0"/>
      <w:marRight w:val="0"/>
      <w:marTop w:val="0"/>
      <w:marBottom w:val="0"/>
      <w:divBdr>
        <w:top w:val="none" w:sz="0" w:space="0" w:color="auto"/>
        <w:left w:val="none" w:sz="0" w:space="0" w:color="auto"/>
        <w:bottom w:val="none" w:sz="0" w:space="0" w:color="auto"/>
        <w:right w:val="none" w:sz="0" w:space="0" w:color="auto"/>
      </w:divBdr>
    </w:div>
    <w:div w:id="1137455947">
      <w:bodyDiv w:val="1"/>
      <w:marLeft w:val="0"/>
      <w:marRight w:val="0"/>
      <w:marTop w:val="0"/>
      <w:marBottom w:val="0"/>
      <w:divBdr>
        <w:top w:val="none" w:sz="0" w:space="0" w:color="auto"/>
        <w:left w:val="none" w:sz="0" w:space="0" w:color="auto"/>
        <w:bottom w:val="none" w:sz="0" w:space="0" w:color="auto"/>
        <w:right w:val="none" w:sz="0" w:space="0" w:color="auto"/>
      </w:divBdr>
    </w:div>
    <w:div w:id="1343436760">
      <w:bodyDiv w:val="1"/>
      <w:marLeft w:val="0"/>
      <w:marRight w:val="0"/>
      <w:marTop w:val="0"/>
      <w:marBottom w:val="0"/>
      <w:divBdr>
        <w:top w:val="none" w:sz="0" w:space="0" w:color="auto"/>
        <w:left w:val="none" w:sz="0" w:space="0" w:color="auto"/>
        <w:bottom w:val="none" w:sz="0" w:space="0" w:color="auto"/>
        <w:right w:val="none" w:sz="0" w:space="0" w:color="auto"/>
      </w:divBdr>
      <w:divsChild>
        <w:div w:id="1526215690">
          <w:marLeft w:val="0"/>
          <w:marRight w:val="0"/>
          <w:marTop w:val="0"/>
          <w:marBottom w:val="0"/>
          <w:divBdr>
            <w:top w:val="none" w:sz="0" w:space="0" w:color="auto"/>
            <w:left w:val="none" w:sz="0" w:space="0" w:color="auto"/>
            <w:bottom w:val="none" w:sz="0" w:space="0" w:color="auto"/>
            <w:right w:val="none" w:sz="0" w:space="0" w:color="auto"/>
          </w:divBdr>
        </w:div>
        <w:div w:id="32119148">
          <w:marLeft w:val="0"/>
          <w:marRight w:val="0"/>
          <w:marTop w:val="0"/>
          <w:marBottom w:val="0"/>
          <w:divBdr>
            <w:top w:val="none" w:sz="0" w:space="0" w:color="auto"/>
            <w:left w:val="none" w:sz="0" w:space="0" w:color="auto"/>
            <w:bottom w:val="none" w:sz="0" w:space="0" w:color="auto"/>
            <w:right w:val="none" w:sz="0" w:space="0" w:color="auto"/>
          </w:divBdr>
        </w:div>
      </w:divsChild>
    </w:div>
    <w:div w:id="1420640056">
      <w:bodyDiv w:val="1"/>
      <w:marLeft w:val="0"/>
      <w:marRight w:val="0"/>
      <w:marTop w:val="0"/>
      <w:marBottom w:val="0"/>
      <w:divBdr>
        <w:top w:val="none" w:sz="0" w:space="0" w:color="auto"/>
        <w:left w:val="none" w:sz="0" w:space="0" w:color="auto"/>
        <w:bottom w:val="none" w:sz="0" w:space="0" w:color="auto"/>
        <w:right w:val="none" w:sz="0" w:space="0" w:color="auto"/>
      </w:divBdr>
    </w:div>
    <w:div w:id="1483346001">
      <w:bodyDiv w:val="1"/>
      <w:marLeft w:val="0"/>
      <w:marRight w:val="0"/>
      <w:marTop w:val="0"/>
      <w:marBottom w:val="0"/>
      <w:divBdr>
        <w:top w:val="none" w:sz="0" w:space="0" w:color="auto"/>
        <w:left w:val="none" w:sz="0" w:space="0" w:color="auto"/>
        <w:bottom w:val="none" w:sz="0" w:space="0" w:color="auto"/>
        <w:right w:val="none" w:sz="0" w:space="0" w:color="auto"/>
      </w:divBdr>
    </w:div>
    <w:div w:id="1486434694">
      <w:bodyDiv w:val="1"/>
      <w:marLeft w:val="0"/>
      <w:marRight w:val="0"/>
      <w:marTop w:val="0"/>
      <w:marBottom w:val="0"/>
      <w:divBdr>
        <w:top w:val="none" w:sz="0" w:space="0" w:color="auto"/>
        <w:left w:val="none" w:sz="0" w:space="0" w:color="auto"/>
        <w:bottom w:val="none" w:sz="0" w:space="0" w:color="auto"/>
        <w:right w:val="none" w:sz="0" w:space="0" w:color="auto"/>
      </w:divBdr>
    </w:div>
    <w:div w:id="1573273450">
      <w:bodyDiv w:val="1"/>
      <w:marLeft w:val="0"/>
      <w:marRight w:val="0"/>
      <w:marTop w:val="0"/>
      <w:marBottom w:val="0"/>
      <w:divBdr>
        <w:top w:val="none" w:sz="0" w:space="0" w:color="auto"/>
        <w:left w:val="none" w:sz="0" w:space="0" w:color="auto"/>
        <w:bottom w:val="none" w:sz="0" w:space="0" w:color="auto"/>
        <w:right w:val="none" w:sz="0" w:space="0" w:color="auto"/>
      </w:divBdr>
    </w:div>
    <w:div w:id="1605305474">
      <w:bodyDiv w:val="1"/>
      <w:marLeft w:val="0"/>
      <w:marRight w:val="0"/>
      <w:marTop w:val="0"/>
      <w:marBottom w:val="0"/>
      <w:divBdr>
        <w:top w:val="none" w:sz="0" w:space="0" w:color="auto"/>
        <w:left w:val="none" w:sz="0" w:space="0" w:color="auto"/>
        <w:bottom w:val="none" w:sz="0" w:space="0" w:color="auto"/>
        <w:right w:val="none" w:sz="0" w:space="0" w:color="auto"/>
      </w:divBdr>
    </w:div>
    <w:div w:id="1639994617">
      <w:bodyDiv w:val="1"/>
      <w:marLeft w:val="0"/>
      <w:marRight w:val="0"/>
      <w:marTop w:val="0"/>
      <w:marBottom w:val="0"/>
      <w:divBdr>
        <w:top w:val="none" w:sz="0" w:space="0" w:color="auto"/>
        <w:left w:val="none" w:sz="0" w:space="0" w:color="auto"/>
        <w:bottom w:val="none" w:sz="0" w:space="0" w:color="auto"/>
        <w:right w:val="none" w:sz="0" w:space="0" w:color="auto"/>
      </w:divBdr>
    </w:div>
    <w:div w:id="1698971212">
      <w:bodyDiv w:val="1"/>
      <w:marLeft w:val="0"/>
      <w:marRight w:val="0"/>
      <w:marTop w:val="0"/>
      <w:marBottom w:val="0"/>
      <w:divBdr>
        <w:top w:val="none" w:sz="0" w:space="0" w:color="auto"/>
        <w:left w:val="none" w:sz="0" w:space="0" w:color="auto"/>
        <w:bottom w:val="none" w:sz="0" w:space="0" w:color="auto"/>
        <w:right w:val="none" w:sz="0" w:space="0" w:color="auto"/>
      </w:divBdr>
      <w:divsChild>
        <w:div w:id="1740444282">
          <w:marLeft w:val="0"/>
          <w:marRight w:val="0"/>
          <w:marTop w:val="0"/>
          <w:marBottom w:val="0"/>
          <w:divBdr>
            <w:top w:val="none" w:sz="0" w:space="0" w:color="auto"/>
            <w:left w:val="none" w:sz="0" w:space="0" w:color="auto"/>
            <w:bottom w:val="none" w:sz="0" w:space="0" w:color="auto"/>
            <w:right w:val="none" w:sz="0" w:space="0" w:color="auto"/>
          </w:divBdr>
          <w:divsChild>
            <w:div w:id="66416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22013">
      <w:bodyDiv w:val="1"/>
      <w:marLeft w:val="0"/>
      <w:marRight w:val="0"/>
      <w:marTop w:val="0"/>
      <w:marBottom w:val="0"/>
      <w:divBdr>
        <w:top w:val="none" w:sz="0" w:space="0" w:color="auto"/>
        <w:left w:val="none" w:sz="0" w:space="0" w:color="auto"/>
        <w:bottom w:val="none" w:sz="0" w:space="0" w:color="auto"/>
        <w:right w:val="none" w:sz="0" w:space="0" w:color="auto"/>
      </w:divBdr>
    </w:div>
    <w:div w:id="1903787101">
      <w:bodyDiv w:val="1"/>
      <w:marLeft w:val="0"/>
      <w:marRight w:val="0"/>
      <w:marTop w:val="0"/>
      <w:marBottom w:val="0"/>
      <w:divBdr>
        <w:top w:val="none" w:sz="0" w:space="0" w:color="auto"/>
        <w:left w:val="none" w:sz="0" w:space="0" w:color="auto"/>
        <w:bottom w:val="none" w:sz="0" w:space="0" w:color="auto"/>
        <w:right w:val="none" w:sz="0" w:space="0" w:color="auto"/>
      </w:divBdr>
    </w:div>
    <w:div w:id="1908147445">
      <w:bodyDiv w:val="1"/>
      <w:marLeft w:val="0"/>
      <w:marRight w:val="0"/>
      <w:marTop w:val="0"/>
      <w:marBottom w:val="0"/>
      <w:divBdr>
        <w:top w:val="none" w:sz="0" w:space="0" w:color="auto"/>
        <w:left w:val="none" w:sz="0" w:space="0" w:color="auto"/>
        <w:bottom w:val="none" w:sz="0" w:space="0" w:color="auto"/>
        <w:right w:val="none" w:sz="0" w:space="0" w:color="auto"/>
      </w:divBdr>
    </w:div>
    <w:div w:id="1912151331">
      <w:bodyDiv w:val="1"/>
      <w:marLeft w:val="0"/>
      <w:marRight w:val="0"/>
      <w:marTop w:val="0"/>
      <w:marBottom w:val="0"/>
      <w:divBdr>
        <w:top w:val="none" w:sz="0" w:space="0" w:color="auto"/>
        <w:left w:val="none" w:sz="0" w:space="0" w:color="auto"/>
        <w:bottom w:val="none" w:sz="0" w:space="0" w:color="auto"/>
        <w:right w:val="none" w:sz="0" w:space="0" w:color="auto"/>
      </w:divBdr>
    </w:div>
    <w:div w:id="2031030014">
      <w:bodyDiv w:val="1"/>
      <w:marLeft w:val="0"/>
      <w:marRight w:val="0"/>
      <w:marTop w:val="0"/>
      <w:marBottom w:val="0"/>
      <w:divBdr>
        <w:top w:val="none" w:sz="0" w:space="0" w:color="auto"/>
        <w:left w:val="none" w:sz="0" w:space="0" w:color="auto"/>
        <w:bottom w:val="none" w:sz="0" w:space="0" w:color="auto"/>
        <w:right w:val="none" w:sz="0" w:space="0" w:color="auto"/>
      </w:divBdr>
    </w:div>
    <w:div w:id="2055039392">
      <w:bodyDiv w:val="1"/>
      <w:marLeft w:val="0"/>
      <w:marRight w:val="0"/>
      <w:marTop w:val="0"/>
      <w:marBottom w:val="0"/>
      <w:divBdr>
        <w:top w:val="none" w:sz="0" w:space="0" w:color="auto"/>
        <w:left w:val="none" w:sz="0" w:space="0" w:color="auto"/>
        <w:bottom w:val="none" w:sz="0" w:space="0" w:color="auto"/>
        <w:right w:val="none" w:sz="0" w:space="0" w:color="auto"/>
      </w:divBdr>
    </w:div>
    <w:div w:id="2105151913">
      <w:bodyDiv w:val="1"/>
      <w:marLeft w:val="0"/>
      <w:marRight w:val="0"/>
      <w:marTop w:val="0"/>
      <w:marBottom w:val="0"/>
      <w:divBdr>
        <w:top w:val="none" w:sz="0" w:space="0" w:color="auto"/>
        <w:left w:val="none" w:sz="0" w:space="0" w:color="auto"/>
        <w:bottom w:val="none" w:sz="0" w:space="0" w:color="auto"/>
        <w:right w:val="none" w:sz="0" w:space="0" w:color="auto"/>
      </w:divBdr>
      <w:divsChild>
        <w:div w:id="1802651206">
          <w:marLeft w:val="0"/>
          <w:marRight w:val="0"/>
          <w:marTop w:val="0"/>
          <w:marBottom w:val="0"/>
          <w:divBdr>
            <w:top w:val="none" w:sz="0" w:space="0" w:color="auto"/>
            <w:left w:val="none" w:sz="0" w:space="0" w:color="auto"/>
            <w:bottom w:val="none" w:sz="0" w:space="0" w:color="auto"/>
            <w:right w:val="none" w:sz="0" w:space="0" w:color="auto"/>
          </w:divBdr>
        </w:div>
        <w:div w:id="113672169">
          <w:marLeft w:val="0"/>
          <w:marRight w:val="0"/>
          <w:marTop w:val="0"/>
          <w:marBottom w:val="0"/>
          <w:divBdr>
            <w:top w:val="none" w:sz="0" w:space="0" w:color="auto"/>
            <w:left w:val="none" w:sz="0" w:space="0" w:color="auto"/>
            <w:bottom w:val="none" w:sz="0" w:space="0" w:color="auto"/>
            <w:right w:val="none" w:sz="0" w:space="0" w:color="auto"/>
          </w:divBdr>
        </w:div>
        <w:div w:id="1114860896">
          <w:marLeft w:val="0"/>
          <w:marRight w:val="0"/>
          <w:marTop w:val="0"/>
          <w:marBottom w:val="0"/>
          <w:divBdr>
            <w:top w:val="none" w:sz="0" w:space="0" w:color="auto"/>
            <w:left w:val="none" w:sz="0" w:space="0" w:color="auto"/>
            <w:bottom w:val="none" w:sz="0" w:space="0" w:color="auto"/>
            <w:right w:val="none" w:sz="0" w:space="0" w:color="auto"/>
          </w:divBdr>
        </w:div>
        <w:div w:id="76535042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Hidden_Markov_mod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jedlik.phy.bme.hu/~gerjanos/HMM/node4.html" TargetMode="Externa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K-nearest_neighbors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A7685-2266-45B5-B4CA-73C8E5662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4</Pages>
  <Words>1879</Words>
  <Characters>10715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IEEE Transactions on Magnetics</dc:subject>
  <dc:creator>-</dc:creator>
  <cp:keywords/>
  <dc:description/>
  <cp:lastModifiedBy>Shankara Narayanan Sethuraman</cp:lastModifiedBy>
  <cp:revision>60</cp:revision>
  <cp:lastPrinted>2016-11-28T08:46:00Z</cp:lastPrinted>
  <dcterms:created xsi:type="dcterms:W3CDTF">2016-11-28T00:47:00Z</dcterms:created>
  <dcterms:modified xsi:type="dcterms:W3CDTF">2016-11-28T08:47:00Z</dcterms:modified>
</cp:coreProperties>
</file>